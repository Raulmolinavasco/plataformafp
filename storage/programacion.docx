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theme/theme1.xml" ContentType="application/vnd.openxmlformats-officedocument.theme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7.xml" ContentType="application/vnd.openxmlformats-officedocument.wordprocessingml.footer+xml"/>
  <Override PartName="/word/header20.xml" ContentType="application/vnd.openxmlformats-officedocument.wordprocessingml.header+xml"/>
  <Override PartName="/word/footer29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32.xml" ContentType="application/vnd.openxmlformats-officedocument.wordprocessingml.footer+xml"/>
  <Override PartName="/word/footer9.xml" ContentType="application/vnd.openxmlformats-officedocument.wordprocessingml.footer+xml"/>
  <Override PartName="/word/footer33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header30.xml" ContentType="application/vnd.openxmlformats-officedocument.wordprocessingml.header+xml"/>
  <Override PartName="/word/footer37.xml" ContentType="application/vnd.openxmlformats-officedocument.wordprocessingml.footer+xml"/>
  <Override PartName="/word/header29.xml" ContentType="application/vnd.openxmlformats-officedocument.wordprocessingml.header+xml"/>
  <Override PartName="/word/header31.xml" ContentType="application/vnd.openxmlformats-officedocument.wordprocessingml.head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footer31.xml" ContentType="application/vnd.openxmlformats-officedocument.wordprocessingml.footer+xml"/>
  <Override PartName="/word/footer7.xml" ContentType="application/vnd.openxmlformats-officedocument.wordprocessingml.footer+xml"/>
  <Override PartName="/word/header19.xml" ContentType="application/vnd.openxmlformats-officedocument.wordprocessingml.header+xml"/>
  <Override PartName="/word/header37.xml" ContentType="application/vnd.openxmlformats-officedocument.wordprocessingml.header+xml"/>
  <Override PartName="/word/_rels/header23.xml.rels" ContentType="application/vnd.openxmlformats-package.relationships+xml"/>
  <Override PartName="/word/_rels/header35.xml.rels" ContentType="application/vnd.openxmlformats-package.relationships+xml"/>
  <Override PartName="/word/_rels/header4.xml.rels" ContentType="application/vnd.openxmlformats-package.relationships+xml"/>
  <Override PartName="/word/_rels/header15.xml.rels" ContentType="application/vnd.openxmlformats-package.relationships+xml"/>
  <Override PartName="/word/_rels/header33.xml.rels" ContentType="application/vnd.openxmlformats-package.relationships+xml"/>
  <Override PartName="/word/_rels/header12.xml.rels" ContentType="application/vnd.openxmlformats-package.relationships+xml"/>
  <Override PartName="/word/_rels/footer3.xml.rels" ContentType="application/vnd.openxmlformats-package.relationships+xml"/>
  <Override PartName="/word/_rels/header13.xml.rels" ContentType="application/vnd.openxmlformats-package.relationships+xml"/>
  <Override PartName="/word/_rels/footer31.xml.rels" ContentType="application/vnd.openxmlformats-package.relationships+xml"/>
  <Override PartName="/word/_rels/header27.xml.rels" ContentType="application/vnd.openxmlformats-package.relationships+xml"/>
  <Override PartName="/word/_rels/header31.xml.rels" ContentType="application/vnd.openxmlformats-package.relationships+xml"/>
  <Override PartName="/word/_rels/footer33.xml.rels" ContentType="application/vnd.openxmlformats-package.relationships+xml"/>
  <Override PartName="/word/_rels/header29.xml.rels" ContentType="application/vnd.openxmlformats-package.relationships+xml"/>
  <Override PartName="/word/_rels/footer8.xml.rels" ContentType="application/vnd.openxmlformats-package.relationships+xml"/>
  <Override PartName="/word/_rels/header8.xml.rels" ContentType="application/vnd.openxmlformats-package.relationships+xml"/>
  <Override PartName="/word/_rels/footer2.xml.rels" ContentType="application/vnd.openxmlformats-package.relationships+xml"/>
  <Override PartName="/word/_rels/footer35.xml.rels" ContentType="application/vnd.openxmlformats-package.relationships+xml"/>
  <Override PartName="/word/_rels/header17.xml.rels" ContentType="application/vnd.openxmlformats-package.relationships+xml"/>
  <Override PartName="/word/_rels/header37.xml.rels" ContentType="application/vnd.openxmlformats-package.relationships+xml"/>
  <Override PartName="/word/_rels/header6.xml.rels" ContentType="application/vnd.openxmlformats-package.relationships+xml"/>
  <Override PartName="/word/_rels/header2.xml.rels" ContentType="application/vnd.openxmlformats-package.relationships+xml"/>
  <Override PartName="/word/_rels/header19.xml.rels" ContentType="application/vnd.openxmlformats-package.relationships+xml"/>
  <Override PartName="/word/_rels/header21.xml.rels" ContentType="application/vnd.openxmlformats-package.relationships+xml"/>
  <Override PartName="/word/_rels/header3.xml.rels" ContentType="application/vnd.openxmlformats-package.relationships+xml"/>
  <Override PartName="/word/_rels/footer6.xml.rels" ContentType="application/vnd.openxmlformats-package.relationships+xml"/>
  <Override PartName="/word/_rels/footer37.xml.rels" ContentType="application/vnd.openxmlformats-package.relationships+xml"/>
  <Override PartName="/word/_rels/footer4.xml.rels" ContentType="application/vnd.openxmlformats-package.relationships+xml"/>
  <Override PartName="/word/_rels/document.xml.rels" ContentType="application/vnd.openxmlformats-package.relationships+xml"/>
  <Override PartName="/word/_rels/header25.xml.rels" ContentType="application/vnd.openxmlformats-package.relationships+xml"/>
  <Override PartName="/word/_rels/header10.xml.rels" ContentType="application/vnd.openxmlformats-package.relationships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5.xml" ContentType="application/vnd.openxmlformats-officedocument.wordprocessingml.footer+xml"/>
  <Override PartName="/word/footer30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8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header33.xml" ContentType="application/vnd.openxmlformats-officedocument.wordprocessingml.header+xml"/>
  <Override PartName="/word/header14.xml" ContentType="application/vnd.openxmlformats-officedocument.wordprocessingml.header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styles.xml" ContentType="application/vnd.openxmlformats-officedocument.wordprocessingml.styles+xml"/>
  <Override PartName="/word/header25.xml" ContentType="application/vnd.openxmlformats-officedocument.wordprocessingml.header+xml"/>
  <Override PartName="/word/header1.xml" ContentType="application/vnd.openxmlformats-officedocument.wordprocessingml.header+xml"/>
  <Override PartName="/word/footer19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header2.xml" ContentType="application/vnd.openxmlformats-officedocument.wordprocessingml.header+xml"/>
  <Override PartName="/word/header11.xml" ContentType="application/vnd.openxmlformats-officedocument.wordprocessingml.header+xml"/>
  <Override PartName="/word/footer18.xml" ContentType="application/vnd.openxmlformats-officedocument.wordprocessingml.foot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95" w:type="dxa"/>
        <w:jc w:val="left"/>
        <w:tblInd w:w="9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5104"/>
        <w:gridCol w:w="5101"/>
        <w:gridCol w:w="5390"/>
      </w:tblGrid>
      <w:tr>
        <w:trPr>
          <w:trHeight w:val="524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A8D08D" w:val="clear"/>
          </w:tcPr>
          <w:p>
            <w:pPr>
              <w:pStyle w:val="Normal"/>
              <w:spacing w:lineRule="exact" w:line="120" w:before="5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08" w:right="5323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ROG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ÓDULO</w:t>
            </w:r>
          </w:p>
        </w:tc>
      </w:tr>
      <w:tr>
        <w:trPr>
          <w:trHeight w:val="113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71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ind w:left="4852"/>
              <w:jc w:val="left"/>
              <w:rPr/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Circuito cerrado de televisión y seguridad electrónica</w:t>
            </w:r>
          </w:p>
        </w:tc>
      </w:tr>
      <w:tr>
        <w:trPr>
          <w:trHeight w:val="480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or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Cur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8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ño</w:t>
            </w:r>
          </w:p>
        </w:tc>
      </w:tr>
      <w:tr>
        <w:trPr>
          <w:trHeight w:val="466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pacing w:val="1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Raul Molina Garcia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2º ITE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20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z w:val="24"/>
                <w:szCs w:val="24"/>
              </w:rPr>
              <w:t>6</w:t>
            </w:r>
          </w:p>
        </w:tc>
      </w:tr>
      <w:tr>
        <w:trPr>
          <w:trHeight w:val="463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Dur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CTS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Código</w:t>
            </w:r>
          </w:p>
        </w:tc>
      </w:tr>
      <w:tr>
        <w:trPr>
          <w:trHeight w:val="480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s/s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95</w:t>
            </w:r>
          </w:p>
        </w:tc>
      </w:tr>
      <w:tr>
        <w:trPr>
          <w:trHeight w:val="689" w:hRule="exact"/>
        </w:trPr>
        <w:tc>
          <w:tcPr>
            <w:tcW w:w="15595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8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0136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_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s,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l: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V04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_3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</w:tr>
      <w:tr>
        <w:trPr>
          <w:trHeight w:val="482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5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 b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e</w:t>
            </w:r>
          </w:p>
        </w:tc>
      </w:tr>
      <w:tr>
        <w:trPr>
          <w:trHeight w:val="670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62" w:after="0"/>
              <w:ind w:left="381" w:righ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ste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lo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ñ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un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z w:val="24"/>
                <w:szCs w:val="24"/>
              </w:rPr>
              <w:t>stic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 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os</w:t>
            </w:r>
          </w:p>
        </w:tc>
      </w:tr>
      <w:tr>
        <w:trPr>
          <w:trHeight w:val="439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90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</w:tr>
      <w:tr>
        <w:trPr>
          <w:trHeight w:val="3434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24" w:before="63" w:after="0"/>
              <w:ind w:left="381" w:right="562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gán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z w:val="18"/>
                <w:szCs w:val="18"/>
              </w:rPr>
              <w:t>9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gán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659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8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l.</w:t>
            </w:r>
          </w:p>
          <w:p>
            <w:pPr>
              <w:pStyle w:val="Normal"/>
              <w:spacing w:before="76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17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9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08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tít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52" w:before="74" w:after="0"/>
              <w:ind w:left="381" w:right="32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500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tí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us ens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iemb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te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 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ít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r,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eón</w:t>
            </w:r>
          </w:p>
          <w:p>
            <w:pPr>
              <w:pStyle w:val="Normal"/>
              <w:spacing w:before="7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EDU/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íf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ón.</w:t>
            </w:r>
          </w:p>
          <w:p>
            <w:pPr>
              <w:pStyle w:val="Normal"/>
              <w:spacing w:before="7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EDU/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15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7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5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 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omu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León.</w:t>
            </w:r>
          </w:p>
        </w:tc>
      </w:tr>
    </w:tbl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15" w:after="0"/>
        <w:ind w:left="475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95" w:type="dxa"/>
        <w:jc w:val="left"/>
        <w:tblInd w:w="9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5595"/>
      </w:tblGrid>
      <w:tr>
        <w:trPr>
          <w:trHeight w:val="698" w:hRule="exact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12" w:space="0" w:color="D9E1F3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auto" w:line="252" w:before="76" w:after="0"/>
              <w:ind w:left="381" w:right="4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Comp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4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Comp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pro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pacing w:val="-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ra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i/>
                <w:spacing w:val="-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i/>
                <w:spacing w:val="-2"/>
                <w:sz w:val="24"/>
                <w:szCs w:val="24"/>
              </w:rPr>
              <w:t>il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id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b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el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módulo professional</w:t>
            </w:r>
          </w:p>
        </w:tc>
      </w:tr>
      <w:tr>
        <w:trPr>
          <w:trHeight w:val="3035" w:hRule="exact"/>
        </w:trPr>
        <w:tc>
          <w:tcPr>
            <w:tcW w:w="15595" w:type="dxa"/>
            <w:tcBorders>
              <w:top w:val="single" w:sz="12" w:space="0" w:color="D9E1F3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6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) 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4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z w:val="24"/>
                <w:szCs w:val="24"/>
              </w:rPr>
              <w:t>stico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la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e.</w:t>
            </w:r>
          </w:p>
          <w:p>
            <w:pPr>
              <w:pStyle w:val="Normal"/>
              <w:spacing w:lineRule="auto" w:line="252" w:before="79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z w:val="24"/>
                <w:szCs w:val="24"/>
              </w:rPr>
              <w:t>stico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ico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before="63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c)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pue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án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a.</w:t>
            </w:r>
          </w:p>
          <w:p>
            <w:pPr>
              <w:pStyle w:val="Normal"/>
              <w:spacing w:lineRule="auto" w:line="247" w:before="79" w:after="0"/>
              <w:ind w:left="381" w:righ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) 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z w:val="24"/>
                <w:szCs w:val="24"/>
              </w:rPr>
              <w:t>ist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a.</w:t>
            </w:r>
          </w:p>
          <w:p>
            <w:pPr>
              <w:pStyle w:val="Normal"/>
              <w:spacing w:lineRule="auto" w:line="252" w:before="7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k)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éndo</w:t>
            </w:r>
            <w:r>
              <w:rPr>
                <w:rFonts w:eastAsia="Arial" w:cs="Arial" w:ascii="Arial" w:hAnsi="Arial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au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 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e.</w:t>
            </w:r>
          </w:p>
        </w:tc>
      </w:tr>
      <w:tr>
        <w:trPr>
          <w:trHeight w:val="503" w:hRule="exact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3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c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lo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orm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 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dulo pro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</w:p>
        </w:tc>
      </w:tr>
      <w:tr>
        <w:trPr>
          <w:trHeight w:val="3886" w:hRule="exact"/>
        </w:trPr>
        <w:tc>
          <w:tcPr>
            <w:tcW w:w="1559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4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) 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la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z w:val="24"/>
                <w:szCs w:val="24"/>
              </w:rPr>
              <w:t>je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bó</w:t>
            </w:r>
            <w:r>
              <w:rPr>
                <w:rFonts w:eastAsia="Arial" w:cs="Arial" w:ascii="Arial" w:hAnsi="Arial"/>
                <w:sz w:val="24"/>
                <w:szCs w:val="24"/>
              </w:rPr>
              <w:t>lic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s,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tico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ón.</w:t>
            </w:r>
          </w:p>
          <w:p>
            <w:pPr>
              <w:pStyle w:val="Normal"/>
              <w:spacing w:lineRule="auto" w:line="247" w:before="67" w:after="0"/>
              <w:ind w:left="381" w:right="4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ue 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ciso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lo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i) </w:t>
            </w:r>
            <w:r>
              <w:rPr>
                <w:rFonts w:eastAsia="Arial" w:cs="Arial" w:ascii="Arial" w:hAnsi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ha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lineRule="auto" w:line="247" w:before="67" w:after="0"/>
              <w:ind w:left="381" w:right="4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k)</w:t>
            </w:r>
            <w:r>
              <w:rPr>
                <w:rFonts w:eastAsia="Arial" w:cs="Arial" w:ascii="Arial" w:hAnsi="Arial"/>
                <w:spacing w:val="6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tiliz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 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pue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81" w:right="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l) </w:t>
            </w:r>
            <w:r>
              <w:rPr>
                <w:rFonts w:eastAsia="Arial" w:cs="Arial" w:ascii="Arial" w:hAnsi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gú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is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 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lineRule="auto" w:line="247" w:before="6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Va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su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ir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877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350"/>
        <w:gridCol w:w="11526"/>
      </w:tblGrid>
      <w:tr>
        <w:trPr>
          <w:trHeight w:val="564" w:hRule="exact"/>
        </w:trPr>
        <w:tc>
          <w:tcPr>
            <w:tcW w:w="15876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6659" w:right="6324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CRI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</w:rPr>
              <w:t>RI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w w:val="99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  <w:w w:val="99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  <w:w w:val="99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w w:val="99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  <w:w w:val="99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  <w:w w:val="99"/>
              </w:rPr>
              <w:t>A</w:t>
            </w:r>
            <w:r>
              <w:rPr>
                <w:rFonts w:eastAsia="Arial" w:cs="Arial" w:ascii="Arial" w:hAnsi="Arial"/>
                <w:b/>
                <w:spacing w:val="5"/>
                <w:w w:val="99"/>
              </w:rPr>
              <w:t>C</w:t>
            </w:r>
            <w:r>
              <w:rPr>
                <w:rFonts w:eastAsia="Arial" w:cs="Arial" w:ascii="Arial" w:hAnsi="Arial"/>
                <w:b/>
                <w:w w:val="99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w w:val="99"/>
              </w:rPr>
              <w:t>Ó</w:t>
            </w:r>
            <w:r>
              <w:rPr>
                <w:rFonts w:eastAsia="Arial" w:cs="Arial" w:ascii="Arial" w:hAnsi="Arial"/>
                <w:b/>
                <w:w w:val="99"/>
              </w:rPr>
              <w:t>N</w:t>
            </w:r>
          </w:p>
        </w:tc>
      </w:tr>
      <w:tr>
        <w:trPr>
          <w:trHeight w:val="566" w:hRule="exact"/>
        </w:trPr>
        <w:tc>
          <w:tcPr>
            <w:tcW w:w="4350" w:type="dxa"/>
            <w:tcBorders>
              <w:bottom w:val="single" w:sz="2" w:space="0" w:color="D4FB79"/>
            </w:tcBorders>
          </w:tcPr>
          <w:p>
            <w:pPr>
              <w:pStyle w:val="Normal"/>
              <w:spacing w:lineRule="exact" w:line="180" w:before="4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</w:rPr>
              <w:t>j</w:t>
            </w:r>
            <w:r>
              <w:rPr>
                <w:rFonts w:eastAsia="Arial" w:cs="Arial" w:ascii="Arial" w:hAnsi="Arial"/>
                <w:b/>
              </w:rPr>
              <w:t>e</w:t>
            </w:r>
          </w:p>
        </w:tc>
        <w:tc>
          <w:tcPr>
            <w:tcW w:w="11526" w:type="dxa"/>
            <w:tcBorders>
              <w:right w:val="single" w:sz="18" w:space="0" w:color="000000"/>
            </w:tcBorders>
          </w:tcPr>
          <w:p>
            <w:pPr>
              <w:pStyle w:val="Normal"/>
              <w:spacing w:lineRule="exact" w:line="180" w:before="4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e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aci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</w:tr>
      <w:tr>
        <w:trPr>
          <w:trHeight w:val="313" w:hRule="exact"/>
        </w:trPr>
        <w:tc>
          <w:tcPr>
            <w:tcW w:w="4350" w:type="dxa"/>
            <w:tcBorders>
              <w:top w:val="single" w:sz="2" w:space="0" w:color="D4FB79"/>
            </w:tcBorders>
            <w:shd w:color="auto" w:fill="D4FB79" w:val="clear"/>
          </w:tcPr>
          <w:p>
            <w:pPr>
              <w:pStyle w:val="Normal"/>
              <w:spacing w:before="86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</w:p>
        </w:tc>
        <w:tc>
          <w:tcPr>
            <w:tcW w:w="11526" w:type="dxa"/>
            <w:vMerge w:val="restart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8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72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5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áqu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os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lineRule="auto" w:line="247" w:before="72" w:after="0"/>
              <w:ind w:left="164" w:right="1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liz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del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etá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nté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)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64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(s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é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lic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5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3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4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4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 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e</w:t>
            </w:r>
            <w:r>
              <w:rPr>
                <w:rFonts w:eastAsia="Arial" w:cs="Arial" w:ascii="Arial" w:hAnsi="Arial"/>
                <w:spacing w:val="1"/>
              </w:rPr>
              <w:t>sp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41" w:hRule="exact"/>
        </w:trPr>
        <w:tc>
          <w:tcPr>
            <w:tcW w:w="4350" w:type="dxa"/>
            <w:tcBorders/>
            <w:shd w:color="auto" w:fill="D4FB7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y    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 xml:space="preserve">ue    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ar   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  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18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D4FB7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entes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lineRule="auto" w:line="252" w:before="10" w:after="0"/>
              <w:ind w:left="425" w:right="3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9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ACFB81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2.   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  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  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 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1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tuado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62" w:after="0"/>
              <w:ind w:left="164" w:right="11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lineRule="auto" w:line="312" w:before="60" w:after="0"/>
              <w:ind w:left="164" w:right="231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 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164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riz</w:t>
            </w:r>
            <w:r>
              <w:rPr>
                <w:rFonts w:eastAsia="Arial" w:cs="Arial" w:ascii="Arial" w:hAnsi="Arial"/>
              </w:rPr>
              <w:t>antes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ón.</w:t>
            </w:r>
          </w:p>
          <w:p>
            <w:pPr>
              <w:pStyle w:val="Normal"/>
              <w:spacing w:lineRule="auto" w:line="247" w:before="60" w:after="0"/>
              <w:ind w:left="164" w:right="11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h)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nes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do,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 xml:space="preserve">ún 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ones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6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da.</w:t>
            </w:r>
          </w:p>
        </w:tc>
      </w:tr>
      <w:tr>
        <w:trPr>
          <w:trHeight w:val="482" w:hRule="exact"/>
        </w:trPr>
        <w:tc>
          <w:tcPr>
            <w:tcW w:w="4350" w:type="dxa"/>
            <w:tcBorders/>
            <w:shd w:color="auto" w:fill="ACFB8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ndo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1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ACFB8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20" w:before="5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876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351"/>
        <w:gridCol w:w="11524"/>
      </w:tblGrid>
      <w:tr>
        <w:trPr>
          <w:trHeight w:val="310" w:hRule="exact"/>
        </w:trPr>
        <w:tc>
          <w:tcPr>
            <w:tcW w:w="4351" w:type="dxa"/>
            <w:tcBorders>
              <w:top w:val="single" w:sz="4" w:space="0" w:color="000000"/>
            </w:tcBorders>
            <w:shd w:color="auto" w:fill="FBA831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152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07" w:before="54" w:after="0"/>
              <w:ind w:left="163" w:right="274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bá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bu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é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te.</w:t>
            </w:r>
          </w:p>
          <w:p>
            <w:pPr>
              <w:pStyle w:val="Normal"/>
              <w:spacing w:lineRule="auto" w:line="307" w:before="1" w:after="0"/>
              <w:ind w:left="16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d)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</w:p>
          <w:p>
            <w:pPr>
              <w:pStyle w:val="Normal"/>
              <w:spacing w:lineRule="exact" w:line="16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1"/>
              </w:rPr>
              <w:t>té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n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a</w:t>
            </w:r>
            <w:r>
              <w:rPr>
                <w:rFonts w:eastAsia="Arial" w:cs="Arial" w:ascii="Arial" w:hAnsi="Arial"/>
                <w:spacing w:val="-4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</w:rPr>
              <w:t>del</w:t>
            </w:r>
            <w:r>
              <w:rPr>
                <w:rFonts w:eastAsia="Arial" w:cs="Arial" w:ascii="Arial" w:hAnsi="Arial"/>
                <w:spacing w:val="-2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1"/>
              </w:rPr>
              <w:t>f</w:t>
            </w:r>
            <w:r>
              <w:rPr>
                <w:rFonts w:eastAsia="Arial" w:cs="Arial" w:ascii="Arial" w:hAnsi="Arial"/>
                <w:position w:val="1"/>
              </w:rPr>
              <w:t>ab</w:t>
            </w:r>
            <w:r>
              <w:rPr>
                <w:rFonts w:eastAsia="Arial" w:cs="Arial" w:ascii="Arial" w:hAnsi="Arial"/>
                <w:spacing w:val="1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an</w:t>
            </w:r>
            <w:r>
              <w:rPr>
                <w:rFonts w:eastAsia="Arial" w:cs="Arial" w:ascii="Arial" w:hAnsi="Arial"/>
                <w:spacing w:val="2"/>
                <w:position w:val="1"/>
              </w:rPr>
              <w:t>t</w:t>
            </w:r>
            <w:r>
              <w:rPr>
                <w:rFonts w:eastAsia="Arial" w:cs="Arial" w:ascii="Arial" w:hAnsi="Arial"/>
                <w:position w:val="1"/>
              </w:rPr>
              <w:t>e.</w:t>
            </w:r>
          </w:p>
          <w:p>
            <w:pPr>
              <w:pStyle w:val="Normal"/>
              <w:spacing w:before="65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2"/>
              </w:rPr>
              <w:t>ú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307" w:before="63" w:after="0"/>
              <w:ind w:left="163" w:right="194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tuando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</w:t>
            </w:r>
          </w:p>
          <w:p>
            <w:pPr>
              <w:pStyle w:val="Normal"/>
              <w:spacing w:before="1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etas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5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 de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tud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aten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ner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06" w:hRule="exact"/>
        </w:trPr>
        <w:tc>
          <w:tcPr>
            <w:tcW w:w="4351" w:type="dxa"/>
            <w:tcBorders>
              <w:bottom w:val="single" w:sz="4" w:space="0" w:color="000000"/>
            </w:tcBorders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das</w:t>
            </w:r>
          </w:p>
        </w:tc>
        <w:tc>
          <w:tcPr>
            <w:tcW w:w="11524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2" w:hRule="exact"/>
        </w:trPr>
        <w:tc>
          <w:tcPr>
            <w:tcW w:w="4351" w:type="dxa"/>
            <w:tcBorders>
              <w:top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6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</w:p>
        </w:tc>
        <w:tc>
          <w:tcPr>
            <w:tcW w:w="1152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56" w:after="0"/>
              <w:ind w:left="163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7" w:after="0"/>
              <w:ind w:left="163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 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lineRule="auto" w:line="252" w:before="67" w:after="0"/>
              <w:ind w:left="16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 ae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ga,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 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apo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nado.</w:t>
            </w:r>
          </w:p>
          <w:p>
            <w:pPr>
              <w:pStyle w:val="Normal"/>
              <w:spacing w:lineRule="auto" w:line="307" w:before="67" w:after="0"/>
              <w:ind w:left="163" w:right="7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 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2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abado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67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a.</w:t>
            </w:r>
          </w:p>
        </w:tc>
      </w:tr>
      <w:tr>
        <w:trPr>
          <w:trHeight w:val="240" w:hRule="exact"/>
        </w:trPr>
        <w:tc>
          <w:tcPr>
            <w:tcW w:w="4351" w:type="dxa"/>
            <w:tcBorders/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     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  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  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da</w:t>
            </w:r>
            <w:r>
              <w:rPr>
                <w:rFonts w:eastAsia="Arial" w:cs="Arial" w:ascii="Arial" w:hAnsi="Arial"/>
              </w:rPr>
              <w:t xml:space="preserve">s       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    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15" w:hRule="exact"/>
        </w:trPr>
        <w:tc>
          <w:tcPr>
            <w:tcW w:w="4351" w:type="dxa"/>
            <w:tcBorders>
              <w:bottom w:val="single" w:sz="4" w:space="0" w:color="000000"/>
            </w:tcBorders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</w:tc>
        <w:tc>
          <w:tcPr>
            <w:tcW w:w="11524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877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350"/>
        <w:gridCol w:w="11526"/>
      </w:tblGrid>
      <w:tr>
        <w:trPr>
          <w:trHeight w:val="310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F9C0F8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07" w:before="61" w:after="0"/>
              <w:ind w:left="164" w:right="194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</w:rPr>
              <w:t>ga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n. b)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22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eque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ió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f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>r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egi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eali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-3"/>
              </w:rPr>
              <w:t>and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j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-3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</w:p>
          <w:p>
            <w:pPr>
              <w:pStyle w:val="Normal"/>
              <w:spacing w:before="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3"/>
              </w:rPr>
              <w:t>pa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5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5"/>
              </w:rPr>
              <w:t>t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64" w:right="1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 que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  <w:color w:val="FF0000"/>
              </w:rPr>
              <w:t>.</w:t>
            </w:r>
          </w:p>
          <w:p>
            <w:pPr>
              <w:pStyle w:val="Normal"/>
              <w:spacing w:lineRule="auto" w:line="247" w:before="60" w:after="0"/>
              <w:ind w:left="164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putab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el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58" w:after="0"/>
              <w:ind w:left="164" w:right="10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 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úne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 «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p»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241" w:hRule="exact"/>
        </w:trPr>
        <w:tc>
          <w:tcPr>
            <w:tcW w:w="4350" w:type="dxa"/>
            <w:tcBorders/>
            <w:shd w:color="auto" w:fill="F9C0F8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94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F9C0F8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52" w:before="63" w:after="0"/>
              <w:ind w:left="425" w:right="3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6.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das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63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</w:t>
            </w:r>
          </w:p>
          <w:p>
            <w:pPr>
              <w:pStyle w:val="Normal"/>
              <w:spacing w:lineRule="auto" w:line="319" w:before="77" w:after="0"/>
              <w:ind w:left="164" w:right="12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ía.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ud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22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años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entes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edades</w:t>
            </w:r>
          </w:p>
          <w:p>
            <w:pPr>
              <w:pStyle w:val="Normal"/>
              <w:spacing w:before="1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gen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tal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va.</w:t>
            </w:r>
          </w:p>
          <w:p>
            <w:pPr>
              <w:pStyle w:val="Normal"/>
              <w:spacing w:lineRule="auto" w:line="247" w:before="77" w:after="0"/>
              <w:ind w:left="164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</w:tr>
      <w:tr>
        <w:trPr>
          <w:trHeight w:val="240" w:hRule="exact"/>
        </w:trPr>
        <w:tc>
          <w:tcPr>
            <w:tcW w:w="4350" w:type="dxa"/>
            <w:tcBorders/>
            <w:shd w:color="auto" w:fill="D9D9D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  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ental  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 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880" w:hRule="exact"/>
        </w:trPr>
        <w:tc>
          <w:tcPr>
            <w:tcW w:w="4350" w:type="dxa"/>
            <w:tcBorders/>
            <w:shd w:color="auto" w:fill="D9D9D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784" w:type="dxa"/>
        <w:jc w:val="left"/>
        <w:tblInd w:w="10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0650"/>
        <w:gridCol w:w="1885"/>
        <w:gridCol w:w="2249"/>
      </w:tblGrid>
      <w:tr>
        <w:trPr>
          <w:trHeight w:val="571" w:hRule="exact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8" w:after="0"/>
              <w:ind w:left="5700" w:right="5411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UNI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ES</w:t>
            </w:r>
            <w:r>
              <w:rPr>
                <w:rFonts w:eastAsia="Calibri" w:cs="Calibri" w:ascii="Calibri" w:hAnsi="Calibri"/>
                <w:b/>
                <w:spacing w:val="-2"/>
                <w:sz w:val="36"/>
                <w:szCs w:val="3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ABA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O</w:t>
            </w:r>
          </w:p>
        </w:tc>
      </w:tr>
      <w:tr>
        <w:trPr>
          <w:trHeight w:val="467" w:hRule="exact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9" w:after="0"/>
              <w:ind w:left="3448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TE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MP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ORA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L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IZAC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ÓN</w:t>
            </w:r>
            <w:r>
              <w:rPr>
                <w:rFonts w:eastAsia="Calibri" w:cs="Calibri" w:ascii="Calibri" w:hAnsi="Calibri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 xml:space="preserve">Y 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EC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ENCIACIÓN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>D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L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AS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NIDADES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DE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TRA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B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8"/>
                <w:szCs w:val="28"/>
              </w:rPr>
              <w:t>J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O</w:t>
            </w:r>
          </w:p>
        </w:tc>
      </w:tr>
      <w:tr>
        <w:trPr>
          <w:trHeight w:val="336" w:hRule="exact"/>
        </w:trPr>
        <w:tc>
          <w:tcPr>
            <w:tcW w:w="10650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8" w:after="0"/>
              <w:ind w:left="63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88" w:after="0"/>
              <w:ind w:left="1080" w:right="795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w w:val="99"/>
              </w:rPr>
              <w:t>F</w:t>
            </w:r>
            <w:r>
              <w:rPr>
                <w:rFonts w:eastAsia="Arial" w:cs="Arial" w:ascii="Arial" w:hAnsi="Arial"/>
                <w:spacing w:val="-1"/>
                <w:w w:val="99"/>
              </w:rPr>
              <w:t>in</w:t>
            </w:r>
          </w:p>
        </w:tc>
      </w:tr>
      <w:tr>
        <w:trPr>
          <w:trHeight w:val="749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52" w:before="60" w:after="0"/>
              <w:ind w:hanging="4099" w:left="4185" w:right="77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1. EL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ER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A: SE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G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,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EVE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, EQ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17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684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300"/>
              <w:ind w:left="400" w:right="443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2.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OS AB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VOS.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AS,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ESOS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</w:p>
          <w:p>
            <w:pPr>
              <w:pStyle w:val="Normal"/>
              <w:spacing w:before="14" w:after="0"/>
              <w:ind w:left="4830" w:right="4730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J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095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3.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766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52" w:before="60" w:after="0"/>
              <w:ind w:hanging="4123" w:left="4434" w:right="30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4. 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ES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RR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AB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, 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9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ind w:left="1252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5.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ND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O. 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RIM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ES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J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43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43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03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6.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OG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Á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296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7. EL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OR 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C</w:t>
            </w:r>
            <w:r>
              <w:rPr>
                <w:rFonts w:eastAsia="Arial" w:cs="Arial" w:ascii="Arial" w:hAnsi="Arial"/>
                <w:sz w:val="28"/>
                <w:szCs w:val="28"/>
              </w:rPr>
              <w:t>OLO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Í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560" w:right="3603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8. EL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NM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9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244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9.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AS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ABA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71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2" w:space="0" w:color="5CECF9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47"/>
              <w:ind w:hanging="3370" w:left="4177" w:right="799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10.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CT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LA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R</w:t>
            </w:r>
            <w:r>
              <w:rPr>
                <w:rFonts w:eastAsia="Arial" w:cs="Arial" w:ascii="Arial" w:hAnsi="Arial"/>
                <w:sz w:val="28"/>
                <w:szCs w:val="28"/>
              </w:rPr>
              <w:t>EPA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ÓN 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PEQ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Ñ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OS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ESPE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RF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CT</w:t>
            </w:r>
            <w:r>
              <w:rPr>
                <w:rFonts w:eastAsia="Arial" w:cs="Arial" w:ascii="Arial" w:hAnsi="Arial"/>
                <w:sz w:val="28"/>
                <w:szCs w:val="28"/>
              </w:rPr>
              <w:t>OS.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80" w:hRule="exact"/>
        </w:trPr>
        <w:tc>
          <w:tcPr>
            <w:tcW w:w="10650" w:type="dxa"/>
            <w:tcBorders>
              <w:top w:val="single" w:sz="12" w:space="0" w:color="5CECF9"/>
              <w:left w:val="single" w:sz="18" w:space="0" w:color="000000"/>
              <w:bottom w:val="single" w:sz="14" w:space="0" w:color="5CECF9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ind w:left="294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11: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FUM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z w:val="28"/>
                <w:szCs w:val="28"/>
              </w:rPr>
              <w:t>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44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44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30" w:hRule="exact"/>
        </w:trPr>
        <w:tc>
          <w:tcPr>
            <w:tcW w:w="10650" w:type="dxa"/>
            <w:tcBorders>
              <w:top w:val="single" w:sz="14" w:space="0" w:color="5CECF9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5" w:after="0"/>
              <w:ind w:left="24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T 12. 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Z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77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10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1648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13: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NTR</w:t>
            </w:r>
            <w:r>
              <w:rPr>
                <w:rFonts w:eastAsia="Arial" w:cs="Arial" w:ascii="Arial" w:hAnsi="Arial"/>
                <w:sz w:val="28"/>
                <w:szCs w:val="28"/>
              </w:rPr>
              <w:t>OL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AD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Á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NTURA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15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2" w:after="0"/>
              <w:ind w:left="1936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ASE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RM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 EN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(385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H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AS)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62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34" w:type="dxa"/>
        <w:jc w:val="left"/>
        <w:tblInd w:w="17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812"/>
        <w:gridCol w:w="8512"/>
        <w:gridCol w:w="2110"/>
      </w:tblGrid>
      <w:tr>
        <w:trPr>
          <w:trHeight w:val="571" w:hRule="exact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8" w:after="0"/>
              <w:ind w:left="4701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IST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IBU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Ó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N</w:t>
            </w:r>
            <w:r>
              <w:rPr>
                <w:rFonts w:eastAsia="Calibri" w:cs="Calibri" w:ascii="Calibri" w:hAnsi="Calibri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E UNI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pacing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ES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ABA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O</w:t>
            </w:r>
          </w:p>
        </w:tc>
      </w:tr>
      <w:tr>
        <w:trPr>
          <w:trHeight w:val="365" w:hRule="exact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3" w:after="0"/>
              <w:ind w:left="228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 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GURID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EVE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NCIÓN,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</w:p>
        </w:tc>
      </w:tr>
      <w:tr>
        <w:trPr>
          <w:trHeight w:val="355" w:hRule="exact"/>
        </w:trPr>
        <w:tc>
          <w:tcPr>
            <w:tcW w:w="4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6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2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on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oc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a 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e</w:t>
            </w:r>
          </w:p>
        </w:tc>
      </w:tr>
      <w:tr>
        <w:trPr>
          <w:trHeight w:val="289" w:hRule="exact"/>
        </w:trPr>
        <w:tc>
          <w:tcPr>
            <w:tcW w:w="481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enimi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</w:t>
            </w:r>
            <w:r>
              <w:rPr>
                <w:rFonts w:eastAsia="Arial" w:cs="Arial" w:ascii="Arial" w:hAnsi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10622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</w:tr>
      <w:tr>
        <w:trPr>
          <w:trHeight w:val="223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he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</w:tr>
      <w:tr>
        <w:trPr>
          <w:trHeight w:val="566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50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o:</w:t>
            </w:r>
          </w:p>
          <w:p>
            <w:pPr>
              <w:pStyle w:val="Normal"/>
              <w:spacing w:before="11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á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</w:tc>
      </w:tr>
      <w:tr>
        <w:trPr>
          <w:trHeight w:val="2598" w:hRule="exact"/>
        </w:trPr>
        <w:tc>
          <w:tcPr>
            <w:tcW w:w="4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76" w:after="0"/>
              <w:ind w:left="174" w:right="5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sgo.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2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EPI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2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eñ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  <w:p>
            <w:pPr>
              <w:pStyle w:val="Normal"/>
              <w:spacing w:before="66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</w:tr>
      <w:tr>
        <w:trPr>
          <w:trHeight w:val="332" w:hRule="exact"/>
        </w:trPr>
        <w:tc>
          <w:tcPr>
            <w:tcW w:w="4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 w:before="4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7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e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 w:before="4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8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-3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14" w:right="31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1"/>
              </w:rPr>
              <w:t>rum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d</w:t>
            </w:r>
            <w:r>
              <w:rPr>
                <w:rFonts w:eastAsia="Calibri" w:cs="Calibri" w:ascii="Calibri" w:hAnsi="Calibri"/>
                <w:b/>
                <w:w w:val="99"/>
              </w:rPr>
              <w:t>e</w:t>
            </w:r>
          </w:p>
          <w:p>
            <w:pPr>
              <w:pStyle w:val="Normal"/>
              <w:spacing w:before="12" w:after="0"/>
              <w:ind w:left="562" w:right="56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Ev</w:t>
            </w:r>
            <w:r>
              <w:rPr>
                <w:rFonts w:eastAsia="Calibri" w:cs="Calibri" w:ascii="Calibri" w:hAnsi="Calibri"/>
                <w:b/>
                <w:spacing w:val="2"/>
                <w:w w:val="99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u</w:t>
            </w:r>
            <w:r>
              <w:rPr>
                <w:rFonts w:eastAsia="Calibri" w:cs="Calibri" w:ascii="Calibri" w:hAnsi="Calibri"/>
                <w:b/>
                <w:w w:val="99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ó</w:t>
            </w:r>
            <w:r>
              <w:rPr>
                <w:rFonts w:eastAsia="Calibri" w:cs="Calibri" w:ascii="Calibri" w:hAnsi="Calibri"/>
                <w:b/>
                <w:w w:val="99"/>
              </w:rPr>
              <w:t>n</w:t>
            </w:r>
          </w:p>
        </w:tc>
      </w:tr>
      <w:tr>
        <w:trPr>
          <w:trHeight w:val="263" w:hRule="exact"/>
        </w:trPr>
        <w:tc>
          <w:tcPr>
            <w:tcW w:w="48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4" w:hRule="exact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5" w:after="0"/>
              <w:ind w:left="378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hay qu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4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7"/>
              <w:ind w:left="143" w:righ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ueb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  <w:tr>
        <w:trPr>
          <w:trHeight w:val="217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2" w:hRule="exact"/>
        </w:trPr>
        <w:tc>
          <w:tcPr>
            <w:tcW w:w="4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84" w:hRule="exact"/>
        </w:trPr>
        <w:tc>
          <w:tcPr>
            <w:tcW w:w="4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5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 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ona</w:t>
            </w:r>
            <w:r>
              <w:rPr>
                <w:rFonts w:eastAsia="Arial" w:cs="Arial" w:ascii="Arial" w:hAnsi="Arial"/>
                <w:sz w:val="18"/>
                <w:szCs w:val="18"/>
              </w:rPr>
              <w:t>l 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al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de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4" w:after="0"/>
              <w:ind w:left="143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d. b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alu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jado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76" w:after="0"/>
              <w:ind w:left="143" w:right="5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dañ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67" w:after="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ia.</w:t>
            </w:r>
          </w:p>
          <w:p>
            <w:pPr>
              <w:pStyle w:val="Normal"/>
              <w:spacing w:lineRule="auto" w:line="252" w:before="74" w:after="0"/>
              <w:ind w:left="143" w:right="5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icidad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ior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50" w:hRule="exact"/>
        </w:trPr>
        <w:tc>
          <w:tcPr>
            <w:tcW w:w="48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80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  <w:tr>
        <w:trPr>
          <w:trHeight w:val="1330" w:hRule="exact"/>
        </w:trPr>
        <w:tc>
          <w:tcPr>
            <w:tcW w:w="48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7" w:after="0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0%</w:t>
            </w:r>
          </w:p>
        </w:tc>
      </w:tr>
    </w:tbl>
    <w:p>
      <w:pPr>
        <w:pStyle w:val="Normal"/>
        <w:spacing w:lineRule="exact" w:line="10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320"/>
        <w:gridCol w:w="11130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320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2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LOS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DO</w:t>
            </w:r>
          </w:p>
        </w:tc>
      </w:tr>
      <w:tr>
        <w:trPr>
          <w:trHeight w:val="317" w:hRule="exac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48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</w:t>
            </w:r>
            <w:r>
              <w:rPr>
                <w:rFonts w:eastAsia="Arial" w:cs="Arial" w:ascii="Arial" w:hAnsi="Arial"/>
                <w:b/>
                <w:spacing w:val="2"/>
              </w:rPr>
              <w:t>s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ñ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nza-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aje</w:t>
            </w:r>
          </w:p>
        </w:tc>
        <w:tc>
          <w:tcPr>
            <w:tcW w:w="1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</w:rPr>
              <w:t>ont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as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c</w:t>
            </w:r>
            <w:r>
              <w:rPr>
                <w:rFonts w:eastAsia="Arial" w:cs="Arial" w:ascii="Arial" w:hAnsi="Arial"/>
                <w:b/>
              </w:rPr>
              <w:t>ia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aje</w:t>
            </w:r>
          </w:p>
        </w:tc>
      </w:tr>
      <w:tr>
        <w:trPr>
          <w:trHeight w:val="6797" w:hRule="exac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37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 una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eta</w:t>
            </w:r>
          </w:p>
        </w:tc>
        <w:tc>
          <w:tcPr>
            <w:tcW w:w="1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1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481" w:righ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2</w:t>
            </w:r>
            <w:r>
              <w:rPr>
                <w:rFonts w:eastAsia="Arial" w:cs="Arial" w:ascii="Arial" w:hAnsi="Arial"/>
              </w:rPr>
              <w:t xml:space="preserve">.  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2"/>
              </w:rPr>
              <w:t xml:space="preserve"> 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anual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áqu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o;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47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40" w:before="9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0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320"/>
        <w:gridCol w:w="9000"/>
        <w:gridCol w:w="2131"/>
      </w:tblGrid>
      <w:tr>
        <w:trPr>
          <w:trHeight w:val="569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</w:rPr>
              <w:t>j</w:t>
            </w:r>
            <w:r>
              <w:rPr>
                <w:rFonts w:eastAsia="Arial" w:cs="Arial" w:ascii="Arial" w:hAnsi="Arial"/>
                <w:b/>
              </w:rPr>
              <w:t>e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e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aci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3" w:after="0"/>
              <w:ind w:left="189" w:right="22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</w:rPr>
              <w:t>RU</w:t>
            </w:r>
            <w:r>
              <w:rPr>
                <w:rFonts w:eastAsia="Arial" w:cs="Arial" w:ascii="Arial" w:hAnsi="Arial"/>
                <w:b/>
                <w:spacing w:val="4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</w:rPr>
              <w:t>N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 DE</w:t>
            </w:r>
            <w:r>
              <w:rPr>
                <w:rFonts w:eastAsia="Arial" w:cs="Arial" w:ascii="Arial" w:hAnsi="Arial"/>
                <w:b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  <w:spacing w:val="3"/>
              </w:rPr>
              <w:t>C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</w:tr>
      <w:tr>
        <w:trPr>
          <w:trHeight w:val="310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1. 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na 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46" w:after="0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o.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 xml:space="preserve">y   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9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 xml:space="preserve">a      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41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entes     </w:t>
            </w:r>
            <w:r>
              <w:rPr>
                <w:rFonts w:eastAsia="Arial" w:cs="Arial" w:ascii="Arial" w:hAnsi="Arial"/>
                <w:spacing w:val="1"/>
              </w:rPr>
              <w:t xml:space="preserve"> c</w:t>
            </w:r>
            <w:r>
              <w:rPr>
                <w:rFonts w:eastAsia="Arial" w:cs="Arial" w:ascii="Arial" w:hAnsi="Arial"/>
              </w:rPr>
              <w:t xml:space="preserve">apas   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  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100%</w:t>
            </w:r>
          </w:p>
        </w:tc>
      </w:tr>
      <w:tr>
        <w:trPr>
          <w:trHeight w:val="240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7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477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1" w:after="0"/>
              <w:ind w:left="239" w:right="2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b)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ado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ogía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239" w:right="2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endo</w:t>
            </w:r>
            <w:r>
              <w:rPr>
                <w:rFonts w:eastAsia="Arial" w:cs="Arial" w:ascii="Arial" w:hAnsi="Arial"/>
                <w:spacing w:val="2"/>
              </w:rPr>
              <w:t xml:space="preserve"> 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ún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nte.</w:t>
            </w:r>
          </w:p>
          <w:p>
            <w:pPr>
              <w:pStyle w:val="Normal"/>
              <w:spacing w:before="62" w:after="0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0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                     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8" w:after="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</w:p>
        </w:tc>
      </w:tr>
      <w:tr>
        <w:trPr>
          <w:trHeight w:val="335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8</w:t>
            </w:r>
            <w:r>
              <w:rPr>
                <w:rFonts w:eastAsia="Arial" w:cs="Arial" w:ascii="Arial" w:hAnsi="Arial"/>
              </w:rPr>
              <w:t>0%</w:t>
            </w:r>
          </w:p>
        </w:tc>
      </w:tr>
      <w:tr>
        <w:trPr>
          <w:trHeight w:val="312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6" w:after="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6.  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 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 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das  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 w:before="2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spacing w:lineRule="auto" w:line="252"/>
              <w:ind w:left="239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1"/>
              </w:rPr>
              <w:t xml:space="preserve"> 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 to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dad,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ntal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or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52" w:before="62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980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 w:right="15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</w:p>
          <w:p>
            <w:pPr>
              <w:pStyle w:val="Normal"/>
              <w:spacing w:lineRule="auto" w:line="247" w:before="12" w:after="0"/>
              <w:ind w:left="477" w:right="15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1" w:after="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9"/>
        <w:gridCol w:w="10631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913" w:right="5623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3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</w:tr>
      <w:tr>
        <w:trPr>
          <w:trHeight w:val="338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7783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3" w:after="0"/>
              <w:ind w:left="27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7" w:before="66" w:after="0"/>
              <w:ind w:left="381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1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entes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Ma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3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0" w:before="16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9"/>
        <w:gridCol w:w="8110"/>
        <w:gridCol w:w="2522"/>
      </w:tblGrid>
      <w:tr>
        <w:trPr>
          <w:trHeight w:val="617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381" w:right="24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S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4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IÓ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</w:t>
            </w:r>
          </w:p>
        </w:tc>
      </w:tr>
      <w:tr>
        <w:trPr>
          <w:trHeight w:val="1046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 el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 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 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34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g)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egún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del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lineRule="auto" w:line="247" w:before="33" w:after="0"/>
              <w:ind w:left="14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h)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nado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nes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60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0%</w:t>
            </w:r>
          </w:p>
        </w:tc>
      </w:tr>
      <w:tr>
        <w:trPr>
          <w:trHeight w:val="3557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378" w:right="59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143" w:right="10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43" w:right="10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e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43" w:right="109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opo</w:t>
            </w:r>
            <w:r>
              <w:rPr>
                <w:rFonts w:eastAsia="Arial" w:cs="Arial" w:ascii="Arial" w:hAnsi="Arial"/>
                <w:spacing w:val="1"/>
              </w:rPr>
              <w:t>rci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62" w:after="0"/>
              <w:ind w:left="143" w:right="42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2" w:after="0"/>
              <w:ind w:left="143" w:right="10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no,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 xml:space="preserve">as  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na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 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n.</w:t>
            </w:r>
          </w:p>
          <w:p>
            <w:pPr>
              <w:pStyle w:val="Normal"/>
              <w:spacing w:lineRule="auto" w:line="247" w:before="62" w:after="0"/>
              <w:ind w:left="143" w:right="11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h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do,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egún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65" w:after="0"/>
              <w:ind w:left="143" w:right="105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</w:t>
            </w:r>
          </w:p>
        </w:tc>
        <w:tc>
          <w:tcPr>
            <w:tcW w:w="25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20" w:before="1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19"/>
              <w:ind w:left="93" w:right="1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8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1116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378" w:right="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6.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ad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143" w:right="5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2" w:after="0"/>
              <w:ind w:left="143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52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452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498"/>
        <w:gridCol w:w="5476"/>
        <w:gridCol w:w="5478"/>
      </w:tblGrid>
      <w:tr>
        <w:trPr>
          <w:trHeight w:val="365" w:hRule="exact"/>
        </w:trPr>
        <w:tc>
          <w:tcPr>
            <w:tcW w:w="15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291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CCIÓN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COR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IÓN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N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 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 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</w:p>
        </w:tc>
      </w:tr>
      <w:tr>
        <w:trPr>
          <w:trHeight w:val="34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2399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28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0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5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tes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0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C.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9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La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etá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na.</w:t>
            </w:r>
          </w:p>
        </w:tc>
      </w:tr>
      <w:tr>
        <w:trPr>
          <w:trHeight w:val="50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5" w:after="0"/>
              <w:ind w:left="89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9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166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9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14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rume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 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1878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67" w:after="0"/>
              <w:ind w:left="282" w:right="15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1.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 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ue hay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car ana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de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 capas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 de 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7" w:before="98" w:after="0"/>
              <w:ind w:left="244" w:right="21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a)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han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es  de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que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64" w:after="0"/>
              <w:ind w:left="244" w:right="2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 de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os 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 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40" w:before="7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0%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2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498"/>
        <w:gridCol w:w="10953"/>
      </w:tblGrid>
      <w:tr>
        <w:trPr>
          <w:trHeight w:val="365" w:hRule="exact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39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5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FONDO: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EJ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</w:p>
        </w:tc>
      </w:tr>
      <w:tr>
        <w:trPr>
          <w:trHeight w:val="34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7236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28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una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</w:p>
        </w:tc>
        <w:tc>
          <w:tcPr>
            <w:tcW w:w="10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siv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atante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epo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1"/>
              </w:rPr>
              <w:t>-</w:t>
            </w:r>
            <w:r>
              <w:rPr>
                <w:rFonts w:eastAsia="Arial" w:cs="Arial" w:ascii="Arial" w:hAnsi="Arial"/>
              </w:rPr>
              <w:t>apa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hú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edo,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>u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ado: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0" w:before="16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2" w:type="dxa"/>
        <w:jc w:val="left"/>
        <w:tblInd w:w="10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079"/>
        <w:gridCol w:w="7834"/>
        <w:gridCol w:w="3539"/>
      </w:tblGrid>
      <w:tr>
        <w:trPr>
          <w:trHeight w:val="617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479" w:right="13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os                  </w:t>
            </w:r>
            <w:r>
              <w:rPr>
                <w:rFonts w:eastAsia="Arial" w:cs="Arial" w:ascii="Arial" w:hAnsi="Arial"/>
                <w:b/>
                <w:spacing w:val="3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 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4850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477" w:right="1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2.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 de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8" w:after="0"/>
              <w:ind w:left="239" w:right="21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 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tado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60" w:after="0"/>
              <w:ind w:left="239" w:right="20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 xml:space="preserve">ado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</w:rPr>
              <w:t>a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62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e 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3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ados por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3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opo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60" w:after="0"/>
              <w:ind w:left="239" w:right="130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 en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 pu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62" w:after="0"/>
              <w:ind w:left="239" w:right="20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3" w:after="0"/>
              <w:ind w:left="239" w:right="20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239" w:right="62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da.</w:t>
            </w:r>
          </w:p>
        </w:tc>
        <w:tc>
          <w:tcPr>
            <w:tcW w:w="3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60" w:before="15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312"/>
              <w:ind w:left="241" w:right="99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2201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477" w:right="1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das 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239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 xml:space="preserve">er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239" w:right="15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nos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ía.</w:t>
            </w:r>
          </w:p>
          <w:p>
            <w:pPr>
              <w:pStyle w:val="Normal"/>
              <w:spacing w:lineRule="auto" w:line="247" w:before="70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ado 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ndo 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a 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u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d,  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a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abo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353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10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8"/>
        <w:gridCol w:w="10591"/>
      </w:tblGrid>
      <w:tr>
        <w:trPr>
          <w:trHeight w:val="365" w:hRule="exact"/>
        </w:trPr>
        <w:tc>
          <w:tcPr>
            <w:tcW w:w="1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872" w:right="558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6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OG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</w:p>
        </w:tc>
      </w:tr>
      <w:tr>
        <w:trPr>
          <w:trHeight w:val="341" w:hRule="exac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5100" w:hRule="exac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5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ane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</w:p>
        </w:tc>
        <w:tc>
          <w:tcPr>
            <w:tcW w:w="10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1" w:after="0"/>
              <w:ind w:left="381" w:right="5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4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do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espec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dadas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dos.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4.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es: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odos.</w:t>
            </w:r>
          </w:p>
          <w:p>
            <w:pPr>
              <w:pStyle w:val="Normal"/>
              <w:spacing w:lineRule="auto" w:line="252" w:before="76" w:after="0"/>
              <w:ind w:left="381" w:right="5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ener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2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pos: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a,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 caudal del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odu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o,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al au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ili</w:t>
            </w:r>
            <w:r>
              <w:rPr>
                <w:rFonts w:eastAsia="Arial" w:cs="Arial" w:ascii="Arial" w:hAnsi="Arial"/>
                <w:sz w:val="22"/>
                <w:szCs w:val="22"/>
              </w:rPr>
              <w:t>ar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eo.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 w:before="9" w:after="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gos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before="76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eastAsia="Arial" w:cs="Arial" w:ascii="Arial" w:hAnsi="Arial"/>
                <w:sz w:val="22"/>
                <w:szCs w:val="22"/>
              </w:rPr>
              <w:t>nd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dual 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chas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</w:tbl>
    <w:p>
      <w:pPr>
        <w:pStyle w:val="Normal"/>
        <w:spacing w:lineRule="exact" w:line="160" w:before="7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10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8"/>
        <w:gridCol w:w="7035"/>
        <w:gridCol w:w="3557"/>
      </w:tblGrid>
      <w:tr>
        <w:trPr>
          <w:trHeight w:val="394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7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</w:tr>
      <w:tr>
        <w:trPr>
          <w:trHeight w:val="332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  </w:t>
            </w:r>
            <w:r>
              <w:rPr>
                <w:rFonts w:eastAsia="Arial" w:cs="Arial" w:ascii="Arial" w:hAnsi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4.    </w:t>
            </w:r>
            <w:r>
              <w:rPr>
                <w:rFonts w:eastAsia="Arial" w:cs="Arial" w:ascii="Arial" w:hAnsi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as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2" w:after="0"/>
              <w:ind w:left="143" w:right="101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 docu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 del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 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nando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ón.</w:t>
            </w:r>
          </w:p>
          <w:p>
            <w:pPr>
              <w:pStyle w:val="Normal"/>
              <w:spacing w:lineRule="auto" w:line="252" w:before="57" w:after="0"/>
              <w:ind w:left="143" w:right="103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  <w:r>
              <w:rPr>
                <w:rFonts w:eastAsia="Arial" w:cs="Arial" w:ascii="Arial" w:hAnsi="Arial"/>
                <w:spacing w:val="3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onado</w:t>
            </w:r>
            <w:r>
              <w:rPr>
                <w:rFonts w:eastAsia="Arial" w:cs="Arial" w:ascii="Arial" w:hAnsi="Arial"/>
                <w:spacing w:val="2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os,</w:t>
            </w:r>
            <w:r>
              <w:rPr>
                <w:rFonts w:eastAsia="Arial" w:cs="Arial" w:ascii="Arial" w:hAnsi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us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secad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3" w:right="10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e)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han 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ado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  ae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as  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endo 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</w:rPr>
              <w:t>as  de 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 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aban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co  y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apo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os.</w:t>
            </w:r>
          </w:p>
          <w:p>
            <w:pPr>
              <w:pStyle w:val="Normal"/>
              <w:spacing w:lineRule="auto" w:line="252" w:before="54" w:after="0"/>
              <w:ind w:left="143" w:right="10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cado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acabado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espec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que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da.</w:t>
            </w:r>
          </w:p>
          <w:p>
            <w:pPr>
              <w:pStyle w:val="Normal"/>
              <w:spacing w:before="62" w:after="0"/>
              <w:ind w:left="143" w:right="2253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       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      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es,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6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spec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dadas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</w:p>
          <w:p>
            <w:pPr>
              <w:pStyle w:val="Normal"/>
              <w:spacing w:lineRule="exact" w:line="240"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4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do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.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5" w:after="0"/>
              <w:rPr/>
            </w:pPr>
            <w:r>
              <w:rPr/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</w:p>
        </w:tc>
      </w:tr>
      <w:tr>
        <w:trPr>
          <w:trHeight w:val="816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07" w:before="25" w:after="0"/>
              <w:ind w:left="143" w:right="88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7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30%</w:t>
            </w:r>
          </w:p>
        </w:tc>
      </w:tr>
      <w:tr>
        <w:trPr>
          <w:trHeight w:val="490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espués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</w:p>
        </w:tc>
      </w:tr>
      <w:tr>
        <w:trPr>
          <w:trHeight w:val="814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25" w:after="0"/>
              <w:ind w:left="143" w:right="91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caso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que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RA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4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se co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a con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sa,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 ese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eva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a:</w:t>
            </w:r>
          </w:p>
        </w:tc>
      </w:tr>
      <w:tr>
        <w:trPr>
          <w:trHeight w:val="334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4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143" w:right="5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uado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 co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dad.</w:t>
            </w:r>
          </w:p>
          <w:p>
            <w:pPr>
              <w:pStyle w:val="Normal"/>
              <w:spacing w:lineRule="auto" w:line="247" w:before="70" w:after="0"/>
              <w:ind w:left="143" w:right="4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  <w:r>
              <w:rPr>
                <w:rFonts w:eastAsia="Arial" w:cs="Arial" w:ascii="Arial" w:hAnsi="Arial"/>
                <w:spacing w:val="3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esgo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ás</w:t>
            </w:r>
            <w:r>
              <w:rPr>
                <w:rFonts w:eastAsia="Arial" w:cs="Arial" w:ascii="Arial" w:hAnsi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aba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143" w:right="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143" w:right="4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sonal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 </w:t>
            </w:r>
            <w:r>
              <w:rPr>
                <w:rFonts w:eastAsia="Arial" w:cs="Arial" w:ascii="Arial" w:hAnsi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sonal  </w:t>
            </w:r>
            <w:r>
              <w:rPr>
                <w:rFonts w:eastAsia="Arial" w:cs="Arial" w:ascii="Arial" w:hAnsi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54" w:after="0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pacing w:val="4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pacing w:val="-5"/>
                <w:position w:val="-4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3</w:t>
            </w:r>
            <w:r>
              <w:rPr>
                <w:rFonts w:eastAsia="Arial" w:cs="Arial" w:ascii="Arial" w:hAnsi="Arial"/>
                <w:i/>
                <w:spacing w:val="-3"/>
                <w:position w:val="-4"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%</w:t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   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   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    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00" w:before="5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140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position w:val="-9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position w:val="-9"/>
                <w:sz w:val="22"/>
                <w:szCs w:val="22"/>
              </w:rPr>
              <w:t>rf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  <w:position w:val="-9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position w:val="-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15%</w:t>
            </w:r>
          </w:p>
        </w:tc>
      </w:tr>
      <w:tr>
        <w:trPr>
          <w:trHeight w:val="1529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  <w:p>
            <w:pPr>
              <w:pStyle w:val="Normal"/>
              <w:spacing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or dual 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50%</w:t>
            </w:r>
          </w:p>
        </w:tc>
      </w:tr>
    </w:tbl>
    <w:p>
      <w:pPr>
        <w:pStyle w:val="Normal"/>
        <w:spacing w:lineRule="exact" w:line="180" w:before="2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5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828"/>
        <w:gridCol w:w="7666"/>
        <w:gridCol w:w="3931"/>
      </w:tblGrid>
      <w:tr>
        <w:trPr>
          <w:trHeight w:val="370" w:hRule="exact"/>
        </w:trPr>
        <w:tc>
          <w:tcPr>
            <w:tcW w:w="1542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788" w:right="549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7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 COLOR 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OLORI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TR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</w:p>
        </w:tc>
      </w:tr>
      <w:tr>
        <w:trPr>
          <w:trHeight w:val="301" w:hRule="exact"/>
        </w:trPr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1159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Cont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nid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as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los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</w:tr>
      <w:tr>
        <w:trPr>
          <w:trHeight w:val="3630" w:hRule="exact"/>
        </w:trPr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9" w:after="0"/>
              <w:ind w:left="3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1159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9" w:after="0"/>
              <w:ind w:left="373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la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  <w:p>
            <w:pPr>
              <w:pStyle w:val="Normal"/>
              <w:spacing w:before="65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ojo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Cír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rta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</w:tr>
      <w:tr>
        <w:trPr>
          <w:trHeight w:val="311" w:hRule="exact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Crit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rios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tru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ión</w:t>
            </w:r>
          </w:p>
        </w:tc>
      </w:tr>
      <w:tr>
        <w:trPr>
          <w:trHeight w:val="3707" w:hRule="exact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9" w:after="0"/>
              <w:ind w:left="378" w:right="57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R.A.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  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colo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9" w:after="0"/>
              <w:ind w:left="141" w:right="10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ía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bás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s.</w:t>
            </w:r>
          </w:p>
          <w:p>
            <w:pPr>
              <w:pStyle w:val="Normal"/>
              <w:spacing w:lineRule="auto" w:line="247" w:before="53" w:after="0"/>
              <w:ind w:left="141" w:right="10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 és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lineRule="auto" w:line="247" w:before="53" w:after="0"/>
              <w:ind w:left="141" w:righ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1" w:righ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a, 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lineRule="auto" w:line="247" w:before="53" w:after="0"/>
              <w:ind w:left="141" w:righ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)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Se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gú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 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1" w:right="10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  <w:r>
              <w:rPr>
                <w:rFonts w:eastAsia="Arial" w:cs="Arial" w:ascii="Arial" w:hAnsi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60" w:after="0"/>
              <w:ind w:left="141" w:right="1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ú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before="65" w:after="0"/>
              <w:ind w:left="14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 w:before="1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19"/>
              <w:ind w:left="143" w:right="170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7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 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5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8"/>
        <w:gridCol w:w="7034"/>
        <w:gridCol w:w="3573"/>
      </w:tblGrid>
      <w:tr>
        <w:trPr>
          <w:trHeight w:val="365" w:hRule="exact"/>
        </w:trPr>
        <w:tc>
          <w:tcPr>
            <w:tcW w:w="1542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6367" w:right="6084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8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</w:p>
        </w:tc>
      </w:tr>
      <w:tr>
        <w:trPr>
          <w:trHeight w:val="341" w:hRule="exact"/>
        </w:trPr>
        <w:tc>
          <w:tcPr>
            <w:tcW w:w="48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1456" w:hRule="exact"/>
        </w:trPr>
        <w:tc>
          <w:tcPr>
            <w:tcW w:w="481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5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eh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10607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1" w:after="0"/>
              <w:ind w:left="376" w:right="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2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nsono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ando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2.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es: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ado: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 w:before="7" w:after="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6" w:right="4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sg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gos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eastAsia="Arial" w:cs="Arial" w:ascii="Arial" w:hAnsi="Arial"/>
                <w:sz w:val="22"/>
                <w:szCs w:val="22"/>
              </w:rPr>
              <w:t>nd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dual 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6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chas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2730" w:hRule="exact"/>
        </w:trPr>
        <w:tc>
          <w:tcPr>
            <w:tcW w:w="481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07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0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332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2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z w:val="22"/>
                <w:szCs w:val="22"/>
              </w:rPr>
              <w:t>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lineRule="auto" w:line="247"/>
              <w:ind w:left="143" w:right="10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onas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 ser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adas.</w:t>
            </w:r>
          </w:p>
          <w:p>
            <w:pPr>
              <w:pStyle w:val="Normal"/>
              <w:spacing w:lineRule="auto" w:line="252" w:before="65" w:after="0"/>
              <w:ind w:left="143" w:right="5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obado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</w:p>
        </w:tc>
        <w:tc>
          <w:tcPr>
            <w:tcW w:w="35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8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07"/>
              <w:ind w:left="143" w:right="88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7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0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%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30%</w:t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ón,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ado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nsono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es,  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do  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12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aba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4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52"/>
              <w:ind w:left="143" w:right="3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52" w:before="62" w:after="0"/>
              <w:ind w:left="143" w:right="4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la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sonal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 </w:t>
            </w:r>
            <w:r>
              <w:rPr>
                <w:rFonts w:eastAsia="Arial" w:cs="Arial" w:ascii="Arial" w:hAnsi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sonal  </w:t>
            </w:r>
            <w:r>
              <w:rPr>
                <w:rFonts w:eastAsia="Arial" w:cs="Arial" w:ascii="Arial" w:hAnsi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   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   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    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47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  <w:p>
            <w:pPr>
              <w:pStyle w:val="Normal"/>
              <w:spacing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o.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3402"/>
        <w:gridCol w:w="12048"/>
      </w:tblGrid>
      <w:tr>
        <w:trPr>
          <w:trHeight w:val="370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98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9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7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</w:p>
        </w:tc>
      </w:tr>
      <w:tr>
        <w:trPr>
          <w:trHeight w:val="301" w:hRule="exac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1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Cont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nid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as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los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</w:tr>
      <w:tr>
        <w:trPr>
          <w:trHeight w:val="8140" w:hRule="exac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9" w:after="0"/>
              <w:ind w:left="35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</w:tc>
        <w:tc>
          <w:tcPr>
            <w:tcW w:w="1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9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Út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lan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4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ido.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au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lineRule="auto" w:line="252" w:before="76" w:after="0"/>
              <w:ind w:left="172" w:right="5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los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</w:p>
          <w:p>
            <w:pPr>
              <w:pStyle w:val="Normal"/>
              <w:spacing w:before="62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EPI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</w:tr>
    </w:tbl>
    <w:p>
      <w:pPr>
        <w:pStyle w:val="Normal"/>
        <w:spacing w:lineRule="exact" w:line="200" w:before="17" w:after="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20" w:before="34" w:after="0"/>
        <w:ind w:right="409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-1"/>
        </w:rPr>
        <w:t>Rea</w:t>
      </w:r>
      <w:r>
        <w:rPr>
          <w:rFonts w:eastAsia="Arial" w:cs="Arial" w:ascii="Arial" w:hAnsi="Arial"/>
          <w:spacing w:val="1"/>
          <w:position w:val="-1"/>
        </w:rPr>
        <w:t>li</w:t>
      </w:r>
      <w:r>
        <w:rPr>
          <w:rFonts w:eastAsia="Arial" w:cs="Arial" w:ascii="Arial" w:hAnsi="Arial"/>
          <w:spacing w:val="-1"/>
          <w:position w:val="-1"/>
        </w:rPr>
        <w:t>z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ó</w:t>
      </w:r>
      <w:r>
        <w:rPr>
          <w:rFonts w:eastAsia="Arial" w:cs="Arial" w:ascii="Arial" w:hAnsi="Arial"/>
          <w:position w:val="-1"/>
        </w:rPr>
        <w:t>n</w:t>
      </w:r>
      <w:r>
        <w:rPr>
          <w:rFonts w:eastAsia="Arial" w:cs="Arial" w:ascii="Arial" w:hAnsi="Arial"/>
          <w:spacing w:val="-11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á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2"/>
          <w:position w:val="-1"/>
        </w:rPr>
        <w:t>t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spacing w:val="2"/>
          <w:w w:val="99"/>
          <w:position w:val="-1"/>
        </w:rPr>
        <w:t>7</w:t>
      </w:r>
      <w:r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page">
                  <wp:posOffset>461010</wp:posOffset>
                </wp:positionH>
                <wp:positionV relativeFrom="page">
                  <wp:posOffset>1325245</wp:posOffset>
                </wp:positionV>
                <wp:extent cx="9824720" cy="556387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760" cy="55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5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080"/>
                              <w:gridCol w:w="8676"/>
                              <w:gridCol w:w="2064"/>
                              <w:gridCol w:w="630"/>
                            </w:tblGrid>
                            <w:tr>
                              <w:trPr>
                                <w:trHeight w:val="617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72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left="381" w:right="239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277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3.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54" w:after="0"/>
                                    <w:ind w:left="141" w:righ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 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3" w:after="0"/>
                                    <w:ind w:left="141" w:right="112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gún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5" w:after="0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tuando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3" w:after="0"/>
                                    <w:ind w:left="141" w:right="10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75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aten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3" w:right="2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ía,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del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ehí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ndo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ón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6.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1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/>
                                    <w:ind w:left="141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duos 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62" w:after="0"/>
                                    <w:ind w:left="141" w:right="5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3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 w:right="63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egu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10" w:after="0"/>
                                    <w:ind w:left="378" w:right="55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4.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 w:before="18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5" w:after="0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tándo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7" w:after="0"/>
                                    <w:ind w:left="141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1" w:righ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ones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1" w:right="1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0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2" w:after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position w:val="-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ento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3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dadas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1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1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8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4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on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a,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312" w:before="25" w:after="0"/>
                                    <w:ind w:left="143" w:right="252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5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Info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tutor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58%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o:allowincell="f" style="position:absolute;margin-left:36.3pt;margin-top:104.35pt;width:773.55pt;height:438.0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5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080"/>
                        <w:gridCol w:w="8676"/>
                        <w:gridCol w:w="2064"/>
                        <w:gridCol w:w="630"/>
                      </w:tblGrid>
                      <w:tr>
                        <w:trPr>
                          <w:trHeight w:val="617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esu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ados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72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left="381" w:right="239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men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 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277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3.  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54" w:after="0"/>
                              <w:ind w:left="141" w:righ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tos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a,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 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3" w:after="0"/>
                              <w:ind w:left="141" w:right="112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e)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odu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gún 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5" w:after="0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tuando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ne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3" w:after="0"/>
                              <w:ind w:left="141" w:right="10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ntu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h)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before="75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 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tud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aten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ades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3" w:right="2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8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ía,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del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ehí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ndo 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ón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 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6.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das   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1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auto" w:line="247"/>
                              <w:ind w:left="141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han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duos  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u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ad,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62" w:after="0"/>
                              <w:ind w:left="141" w:right="5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283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 w:right="63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egu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10" w:after="0"/>
                              <w:ind w:left="378" w:right="55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 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3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4.  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20" w:before="18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52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a)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nando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5" w:after="0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b)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eados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 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tándo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7" w:after="0"/>
                              <w:ind w:left="141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1" w:righ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e) 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an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ones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endo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ad,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1" w:right="1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da.</w:t>
                            </w:r>
                          </w:p>
                          <w:p>
                            <w:pPr>
                              <w:pStyle w:val="Contenidodelmarco"/>
                              <w:spacing w:before="60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2"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position w:val="-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22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ento      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  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43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dadas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1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454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8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4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on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3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a,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7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</w:t>
                            </w:r>
                          </w:p>
                        </w:tc>
                      </w:tr>
                      <w:tr>
                        <w:trPr>
                          <w:trHeight w:val="605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312" w:before="25" w:after="0"/>
                              <w:ind w:left="143" w:right="252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5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Info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tutor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29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58%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w w:val="99"/>
          <w:position w:val="-1"/>
        </w:rPr>
        <w:t>0%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536"/>
        <w:gridCol w:w="10914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394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10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pin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ura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ños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</w:p>
        </w:tc>
      </w:tr>
      <w:tr>
        <w:trPr>
          <w:trHeight w:val="34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6490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3" w:after="0"/>
              <w:ind w:left="441" w:right="39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tos 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</w:p>
        </w:tc>
        <w:tc>
          <w:tcPr>
            <w:tcW w:w="10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81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Id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C.5.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381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ná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por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uad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 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gu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7" w:after="0"/>
              <w:ind w:left="381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año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tadas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 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 xml:space="preserve">dad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536"/>
        <w:gridCol w:w="8070"/>
        <w:gridCol w:w="2115"/>
        <w:gridCol w:w="729"/>
      </w:tblGrid>
      <w:tr>
        <w:trPr>
          <w:trHeight w:val="698" w:hRule="exact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7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e</w:t>
            </w:r>
          </w:p>
        </w:tc>
        <w:tc>
          <w:tcPr>
            <w:tcW w:w="8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378" w:right="33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s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de</w:t>
            </w:r>
          </w:p>
        </w:tc>
      </w:tr>
      <w:tr>
        <w:trPr>
          <w:trHeight w:val="518" w:hRule="exact"/>
        </w:trPr>
        <w:tc>
          <w:tcPr>
            <w:tcW w:w="45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141" w:right="5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I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 en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ndo </w:t>
            </w:r>
            <w:r>
              <w:rPr>
                <w:rFonts w:eastAsia="Arial" w:cs="Arial" w:ascii="Arial" w:hAnsi="Arial"/>
                <w:spacing w:val="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 que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os 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ón.</w:t>
            </w:r>
          </w:p>
        </w:tc>
        <w:tc>
          <w:tcPr>
            <w:tcW w:w="80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 xml:space="preserve"> 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 que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en.</w:t>
            </w:r>
          </w:p>
        </w:tc>
        <w:tc>
          <w:tcPr>
            <w:tcW w:w="284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90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u w:val="single" w:color="000000"/>
              </w:rPr>
              <w:t>A</w:t>
            </w:r>
            <w:r>
              <w:rPr>
                <w:rFonts w:eastAsia="Arial" w:cs="Arial" w:ascii="Arial" w:hAnsi="Arial"/>
                <w:u w:val="single" w:color="000000"/>
              </w:rPr>
              <w:t>ntes</w:t>
            </w:r>
            <w:r>
              <w:rPr>
                <w:rFonts w:eastAsia="Arial" w:cs="Arial" w:ascii="Arial" w:hAnsi="Arial"/>
                <w:spacing w:val="-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</w:t>
            </w:r>
            <w:r>
              <w:rPr>
                <w:rFonts w:eastAsia="Arial" w:cs="Arial" w:ascii="Arial" w:hAnsi="Arial"/>
                <w:spacing w:val="3"/>
                <w:u w:val="single" w:color="000000"/>
              </w:rPr>
              <w:t>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5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si</w:t>
            </w:r>
            <w:r>
              <w:rPr>
                <w:rFonts w:eastAsia="Arial" w:cs="Arial" w:ascii="Arial" w:hAnsi="Arial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</w:p>
        </w:tc>
      </w:tr>
      <w:tr>
        <w:trPr>
          <w:trHeight w:val="907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78" w:after="0"/>
              <w:ind w:left="14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0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ió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f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spacing w:lineRule="auto" w:line="312"/>
              <w:ind w:left="141" w:right="3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452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position w:val="1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egi</w:t>
            </w:r>
            <w:r>
              <w:rPr>
                <w:rFonts w:eastAsia="Arial" w:cs="Arial" w:ascii="Arial" w:hAnsi="Arial"/>
                <w:spacing w:val="-9"/>
                <w:position w:val="1"/>
              </w:rPr>
              <w:t>r</w:t>
            </w:r>
            <w:r>
              <w:rPr>
                <w:rFonts w:eastAsia="Arial" w:cs="Arial" w:ascii="Arial" w:hAnsi="Arial"/>
                <w:position w:val="1"/>
              </w:rPr>
              <w:t>,</w:t>
            </w:r>
            <w:r>
              <w:rPr>
                <w:rFonts w:eastAsia="Arial" w:cs="Arial" w:ascii="Arial" w:hAnsi="Arial"/>
                <w:spacing w:val="-17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eali</w:t>
            </w:r>
            <w:r>
              <w:rPr>
                <w:rFonts w:eastAsia="Arial" w:cs="Arial" w:ascii="Arial" w:hAnsi="Arial"/>
                <w:spacing w:val="-6"/>
                <w:position w:val="1"/>
              </w:rPr>
              <w:t>z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a</w:t>
            </w:r>
            <w:r>
              <w:rPr>
                <w:rFonts w:eastAsia="Arial" w:cs="Arial" w:ascii="Arial" w:hAnsi="Arial"/>
                <w:position w:val="1"/>
              </w:rPr>
              <w:t>n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d</w:t>
            </w:r>
            <w:r>
              <w:rPr>
                <w:rFonts w:eastAsia="Arial" w:cs="Arial" w:ascii="Arial" w:hAnsi="Arial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19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</w:rPr>
              <w:t>el</w:t>
            </w:r>
            <w:r>
              <w:rPr>
                <w:rFonts w:eastAsia="Arial" w:cs="Arial" w:ascii="Arial" w:hAnsi="Arial"/>
                <w:spacing w:val="-8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j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u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s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t</w:t>
            </w:r>
            <w:r>
              <w:rPr>
                <w:rFonts w:eastAsia="Arial" w:cs="Arial" w:ascii="Arial" w:hAnsi="Arial"/>
                <w:position w:val="1"/>
              </w:rPr>
              <w:t>e</w:t>
            </w:r>
            <w:r>
              <w:rPr>
                <w:rFonts w:eastAsia="Arial" w:cs="Arial" w:ascii="Arial" w:hAnsi="Arial"/>
                <w:spacing w:val="-10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d</w:t>
            </w:r>
            <w:r>
              <w:rPr>
                <w:rFonts w:eastAsia="Arial" w:cs="Arial" w:ascii="Arial" w:hAnsi="Arial"/>
                <w:position w:val="1"/>
              </w:rPr>
              <w:t>e</w:t>
            </w:r>
            <w:r>
              <w:rPr>
                <w:rFonts w:eastAsia="Arial" w:cs="Arial" w:ascii="Arial" w:hAnsi="Arial"/>
                <w:spacing w:val="-7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pa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á</w:t>
            </w:r>
            <w:r>
              <w:rPr>
                <w:rFonts w:eastAsia="Arial" w:cs="Arial" w:ascii="Arial" w:hAnsi="Arial"/>
                <w:spacing w:val="2"/>
                <w:position w:val="1"/>
              </w:rPr>
              <w:t>m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et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5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s</w:t>
            </w:r>
            <w:r>
              <w:rPr>
                <w:rFonts w:eastAsia="Arial" w:cs="Arial" w:ascii="Arial" w:hAnsi="Arial"/>
                <w:position w:val="1"/>
              </w:rPr>
              <w:t>.</w:t>
            </w:r>
          </w:p>
          <w:p>
            <w:pPr>
              <w:pStyle w:val="Normal"/>
              <w:spacing w:lineRule="exact" w:line="200" w:before="65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-2"/>
              </w:rPr>
              <w:t>d)</w:t>
            </w:r>
            <w:r>
              <w:rPr>
                <w:rFonts w:eastAsia="Arial" w:cs="Arial" w:ascii="Arial" w:hAnsi="Arial"/>
                <w:spacing w:val="31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1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an</w:t>
            </w:r>
            <w:r>
              <w:rPr>
                <w:rFonts w:eastAsia="Arial" w:cs="Arial" w:ascii="Arial" w:hAnsi="Arial"/>
                <w:spacing w:val="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d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nt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d</w:t>
            </w:r>
            <w:r>
              <w:rPr>
                <w:rFonts w:eastAsia="Arial" w:cs="Arial" w:ascii="Arial" w:hAnsi="Arial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 xml:space="preserve"> l</w:t>
            </w:r>
            <w:r>
              <w:rPr>
                <w:rFonts w:eastAsia="Arial" w:cs="Arial" w:ascii="Arial" w:hAnsi="Arial"/>
                <w:position w:val="-2"/>
              </w:rPr>
              <w:t>as</w:t>
            </w:r>
            <w:r>
              <w:rPr>
                <w:rFonts w:eastAsia="Arial" w:cs="Arial" w:ascii="Arial" w:hAnsi="Arial"/>
                <w:spacing w:val="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au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as</w:t>
            </w:r>
            <w:r>
              <w:rPr>
                <w:rFonts w:eastAsia="Arial" w:cs="Arial" w:ascii="Arial" w:hAnsi="Arial"/>
                <w:spacing w:val="7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que</w:t>
            </w:r>
            <w:r>
              <w:rPr>
                <w:rFonts w:eastAsia="Arial" w:cs="Arial" w:ascii="Arial" w:hAnsi="Arial"/>
                <w:spacing w:val="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odu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l</w:t>
            </w:r>
            <w:r>
              <w:rPr>
                <w:rFonts w:eastAsia="Arial" w:cs="Arial" w:ascii="Arial" w:hAnsi="Arial"/>
                <w:position w:val="-2"/>
              </w:rPr>
              <w:t>os</w:t>
            </w:r>
            <w:r>
              <w:rPr>
                <w:rFonts w:eastAsia="Arial" w:cs="Arial" w:ascii="Arial" w:hAnsi="Arial"/>
                <w:spacing w:val="1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d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tos</w:t>
            </w:r>
            <w:r>
              <w:rPr>
                <w:rFonts w:eastAsia="Arial" w:cs="Arial" w:ascii="Arial" w:hAnsi="Arial"/>
                <w:spacing w:val="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en</w:t>
            </w:r>
            <w:r>
              <w:rPr>
                <w:rFonts w:eastAsia="Arial" w:cs="Arial" w:ascii="Arial" w:hAnsi="Arial"/>
                <w:spacing w:val="1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l</w:t>
            </w:r>
            <w:r>
              <w:rPr>
                <w:rFonts w:eastAsia="Arial" w:cs="Arial" w:ascii="Arial" w:hAnsi="Arial"/>
                <w:spacing w:val="11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p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t</w:t>
            </w:r>
            <w:r>
              <w:rPr>
                <w:rFonts w:eastAsia="Arial" w:cs="Arial" w:ascii="Arial" w:hAnsi="Arial"/>
                <w:position w:val="-2"/>
              </w:rPr>
              <w:t>ad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o</w:t>
            </w:r>
            <w:r>
              <w:rPr>
                <w:rFonts w:eastAsia="Arial" w:cs="Arial" w:ascii="Arial" w:hAnsi="Arial"/>
                <w:position w:val="-2"/>
              </w:rPr>
              <w:t>,</w:t>
            </w:r>
            <w:r>
              <w:rPr>
                <w:rFonts w:eastAsia="Arial" w:cs="Arial" w:ascii="Arial" w:hAnsi="Arial"/>
                <w:spacing w:val="1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de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n</w:t>
            </w:r>
            <w:r>
              <w:rPr>
                <w:rFonts w:eastAsia="Arial" w:cs="Arial" w:ascii="Arial" w:hAnsi="Arial"/>
                <w:position w:val="-2"/>
              </w:rPr>
              <w:t>do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</w:t>
            </w:r>
            <w:r>
              <w:rPr>
                <w:rFonts w:eastAsia="Arial" w:cs="Arial" w:ascii="Arial" w:hAnsi="Arial"/>
                <w:u w:val="single" w:color="000000"/>
              </w:rPr>
              <w:t>pués</w:t>
            </w:r>
            <w:r>
              <w:rPr>
                <w:rFonts w:eastAsia="Arial" w:cs="Arial" w:ascii="Arial" w:hAnsi="Arial"/>
                <w:spacing w:val="-7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u w:val="single" w:color="000000"/>
              </w:rPr>
              <w:t>d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</w:p>
        </w:tc>
      </w:tr>
      <w:tr>
        <w:trPr>
          <w:trHeight w:val="839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6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e)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putab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á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24" w:after="0"/>
              <w:ind w:left="141" w:right="10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E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el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o de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q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3"/>
              </w:rPr>
              <w:t>R</w:t>
            </w:r>
            <w:r>
              <w:rPr>
                <w:rFonts w:eastAsia="Arial" w:cs="Arial" w:ascii="Arial" w:hAnsi="Arial"/>
                <w:i/>
              </w:rPr>
              <w:t>A5</w:t>
            </w:r>
            <w:r>
              <w:rPr>
                <w:rFonts w:eastAsia="Arial" w:cs="Arial" w:ascii="Arial" w:hAnsi="Arial"/>
                <w:i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 xml:space="preserve">e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ompa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 xml:space="preserve">ta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>a, 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RA</w:t>
            </w:r>
            <w:r>
              <w:rPr>
                <w:rFonts w:eastAsia="Arial" w:cs="Arial" w:ascii="Arial" w:hAnsi="Arial"/>
                <w:i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v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ua</w:t>
            </w:r>
            <w:r>
              <w:rPr>
                <w:rFonts w:eastAsia="Arial" w:cs="Arial" w:ascii="Arial" w:hAnsi="Arial"/>
                <w:i/>
                <w:spacing w:val="4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</w:rPr>
              <w:t>ó</w:t>
            </w:r>
            <w:r>
              <w:rPr>
                <w:rFonts w:eastAsia="Arial" w:cs="Arial" w:ascii="Arial" w:hAnsi="Arial"/>
                <w:i/>
              </w:rPr>
              <w:t>n</w:t>
            </w:r>
          </w:p>
        </w:tc>
      </w:tr>
      <w:tr>
        <w:trPr>
          <w:trHeight w:val="274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8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ie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1"/>
                <w:position w:val="2"/>
              </w:rPr>
              <w:t>s</w:t>
            </w:r>
            <w:r>
              <w:rPr>
                <w:rFonts w:eastAsia="Arial" w:cs="Arial" w:ascii="Arial" w:hAnsi="Arial"/>
                <w:i/>
                <w:position w:val="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position w:val="2"/>
              </w:rPr>
              <w:t>r</w:t>
            </w:r>
            <w:r>
              <w:rPr>
                <w:rFonts w:eastAsia="Arial" w:cs="Arial" w:ascii="Arial" w:hAnsi="Arial"/>
                <w:i/>
                <w:position w:val="2"/>
              </w:rPr>
              <w:t>ía:</w:t>
            </w:r>
          </w:p>
        </w:tc>
      </w:tr>
      <w:tr>
        <w:trPr>
          <w:trHeight w:val="257" w:hRule="exact"/>
        </w:trPr>
        <w:tc>
          <w:tcPr>
            <w:tcW w:w="453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ú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a</w:t>
            </w:r>
            <w:r>
              <w:rPr>
                <w:rFonts w:eastAsia="Arial" w:cs="Arial" w:ascii="Arial" w:hAnsi="Arial"/>
                <w:spacing w:val="1"/>
                <w:w w:val="99"/>
              </w:rPr>
              <w:t>r</w:t>
            </w:r>
            <w:r>
              <w:rPr>
                <w:rFonts w:eastAsia="Arial" w:cs="Arial" w:ascii="Arial" w:hAnsi="Arial"/>
                <w:w w:val="99"/>
              </w:rPr>
              <w:t>a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te</w:t>
            </w:r>
            <w:r>
              <w:rPr>
                <w:rFonts w:eastAsia="Arial" w:cs="Arial" w:ascii="Arial" w:hAnsi="Arial"/>
                <w:spacing w:val="3"/>
                <w:w w:val="99"/>
              </w:rPr>
              <w:t>r</w:t>
            </w:r>
            <w:r>
              <w:rPr>
                <w:rFonts w:eastAsia="Arial" w:cs="Arial" w:ascii="Arial" w:hAnsi="Arial"/>
                <w:w w:val="99"/>
              </w:rPr>
              <w:t>í</w:t>
            </w:r>
            <w:r>
              <w:rPr>
                <w:rFonts w:eastAsia="Arial" w:cs="Arial" w:ascii="Arial" w:hAnsi="Arial"/>
                <w:spacing w:val="1"/>
                <w:w w:val="99"/>
              </w:rPr>
              <w:t>s</w:t>
            </w:r>
            <w:r>
              <w:rPr>
                <w:rFonts w:eastAsia="Arial" w:cs="Arial" w:ascii="Arial" w:hAnsi="Arial"/>
                <w:w w:val="99"/>
              </w:rPr>
              <w:t>t</w:t>
            </w:r>
            <w:r>
              <w:rPr>
                <w:rFonts w:eastAsia="Arial" w:cs="Arial" w:ascii="Arial" w:hAnsi="Arial"/>
                <w:spacing w:val="-1"/>
                <w:w w:val="99"/>
              </w:rPr>
              <w:t>i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as</w:t>
            </w:r>
            <w:r>
              <w:rPr>
                <w:rFonts w:eastAsia="Arial" w:cs="Arial" w:ascii="Arial" w:hAnsi="Arial"/>
                <w:spacing w:val="-10"/>
                <w:w w:val="9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 «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p»,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position w:val="1"/>
              </w:rPr>
              <w:t>Rea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li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z</w:t>
            </w:r>
            <w:r>
              <w:rPr>
                <w:rFonts w:eastAsia="Arial" w:cs="Arial" w:ascii="Arial" w:hAnsi="Arial"/>
                <w:i/>
                <w:position w:val="1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ó</w:t>
            </w:r>
            <w:r>
              <w:rPr>
                <w:rFonts w:eastAsia="Arial" w:cs="Arial" w:ascii="Arial" w:hAnsi="Arial"/>
                <w:i/>
                <w:position w:val="1"/>
              </w:rPr>
              <w:t>n</w:t>
            </w:r>
            <w:r>
              <w:rPr>
                <w:rFonts w:eastAsia="Arial" w:cs="Arial" w:ascii="Arial" w:hAnsi="Arial"/>
                <w:i/>
                <w:spacing w:val="-11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1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r</w:t>
            </w:r>
            <w:r>
              <w:rPr>
                <w:rFonts w:eastAsia="Arial" w:cs="Arial" w:ascii="Arial" w:hAnsi="Arial"/>
                <w:i/>
                <w:position w:val="1"/>
              </w:rPr>
              <w:t>á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position w:val="1"/>
              </w:rPr>
              <w:t>a</w:t>
            </w:r>
            <w:r>
              <w:rPr>
                <w:rFonts w:eastAsia="Arial" w:cs="Arial" w:ascii="Arial" w:hAnsi="Arial"/>
                <w:i/>
                <w:spacing w:val="-8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1</w:t>
            </w:r>
            <w:r>
              <w:rPr>
                <w:rFonts w:eastAsia="Arial" w:cs="Arial" w:ascii="Arial" w:hAnsi="Arial"/>
                <w:i/>
                <w:position w:val="1"/>
              </w:rPr>
              <w:t>7%</w:t>
            </w:r>
          </w:p>
        </w:tc>
      </w:tr>
      <w:tr>
        <w:trPr>
          <w:trHeight w:val="310" w:hRule="exact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8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143" w:right="5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 xml:space="preserve"> 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2" w:after="0"/>
              <w:ind w:left="143" w:right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P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f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  <w:spacing w:val="1"/>
              </w:rPr>
              <w:t>i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8%</w:t>
            </w:r>
          </w:p>
        </w:tc>
      </w:tr>
      <w:tr>
        <w:trPr>
          <w:trHeight w:val="241" w:hRule="exact"/>
        </w:trPr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Info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m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tutor</w:t>
            </w:r>
            <w:r>
              <w:rPr>
                <w:rFonts w:eastAsia="Arial" w:cs="Arial" w:ascii="Arial" w:hAnsi="Arial"/>
                <w:i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d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al</w:t>
            </w:r>
            <w:r>
              <w:rPr>
                <w:rFonts w:eastAsia="Arial" w:cs="Arial" w:ascii="Arial" w:hAnsi="Arial"/>
                <w:i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>a</w:t>
            </w:r>
          </w:p>
        </w:tc>
      </w:tr>
      <w:tr>
        <w:trPr>
          <w:trHeight w:val="240" w:hRule="exact"/>
        </w:trPr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75%</w:t>
            </w:r>
          </w:p>
        </w:tc>
      </w:tr>
      <w:tr>
        <w:trPr>
          <w:trHeight w:val="322" w:hRule="exact"/>
        </w:trPr>
        <w:tc>
          <w:tcPr>
            <w:tcW w:w="45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2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0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394"/>
        <w:gridCol w:w="11025"/>
      </w:tblGrid>
      <w:tr>
        <w:trPr>
          <w:trHeight w:val="365" w:hRule="exact"/>
        </w:trPr>
        <w:tc>
          <w:tcPr>
            <w:tcW w:w="15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803" w:right="5518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11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: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DIFU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DO</w:t>
            </w:r>
          </w:p>
        </w:tc>
      </w:tr>
      <w:tr>
        <w:trPr>
          <w:trHeight w:val="341" w:hRule="exac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4783" w:hRule="exac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4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rci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un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apó</w:t>
            </w:r>
          </w:p>
        </w:tc>
        <w:tc>
          <w:tcPr>
            <w:tcW w:w="1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78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4.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  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das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  <w:p>
            <w:pPr>
              <w:pStyle w:val="Normal"/>
              <w:spacing w:before="62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étodo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;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eda.</w:t>
            </w:r>
          </w:p>
          <w:p>
            <w:pPr>
              <w:pStyle w:val="Normal"/>
              <w:spacing w:before="7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xi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u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eo.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8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</w:p>
          <w:p>
            <w:pPr>
              <w:pStyle w:val="Normal"/>
              <w:spacing w:before="62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20" w:before="8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8" w:after="0"/>
        <w:rPr/>
      </w:pPr>
      <w:r>
        <w:rPr/>
      </w:r>
    </w:p>
    <w:p>
      <w:pPr>
        <w:pStyle w:val="Normal"/>
        <w:spacing w:lineRule="exact" w:line="220" w:before="34" w:after="0"/>
        <w:ind w:right="253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position w:val="-1"/>
        </w:rPr>
        <w:t>Info</w:t>
      </w:r>
      <w:r>
        <w:rPr>
          <w:rFonts w:eastAsia="Arial" w:cs="Arial" w:ascii="Arial" w:hAnsi="Arial"/>
          <w:i/>
          <w:spacing w:val="1"/>
          <w:position w:val="-1"/>
        </w:rPr>
        <w:t>r</w:t>
      </w:r>
      <w:r>
        <w:rPr>
          <w:rFonts w:eastAsia="Arial" w:cs="Arial" w:ascii="Arial" w:hAnsi="Arial"/>
          <w:i/>
          <w:spacing w:val="2"/>
          <w:position w:val="-1"/>
        </w:rPr>
        <w:t>m</w:t>
      </w:r>
      <w:r>
        <w:rPr>
          <w:rFonts w:eastAsia="Arial" w:cs="Arial" w:ascii="Arial" w:hAnsi="Arial"/>
          <w:i/>
          <w:position w:val="-1"/>
        </w:rPr>
        <w:t xml:space="preserve">e </w:t>
      </w:r>
      <w:r>
        <w:rPr>
          <w:rFonts w:eastAsia="Arial" w:cs="Arial" w:ascii="Arial" w:hAnsi="Arial"/>
          <w:i/>
          <w:spacing w:val="11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 xml:space="preserve">tutor </w:t>
      </w:r>
      <w:r>
        <w:rPr>
          <w:rFonts w:eastAsia="Arial" w:cs="Arial" w:ascii="Arial" w:hAnsi="Arial"/>
          <w:i/>
          <w:spacing w:val="16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d</w:t>
      </w:r>
      <w:r>
        <w:rPr>
          <w:rFonts w:eastAsia="Arial" w:cs="Arial" w:ascii="Arial" w:hAnsi="Arial"/>
          <w:i/>
          <w:spacing w:val="2"/>
          <w:position w:val="-1"/>
        </w:rPr>
        <w:t>u</w:t>
      </w:r>
      <w:r>
        <w:rPr>
          <w:rFonts w:eastAsia="Arial" w:cs="Arial" w:ascii="Arial" w:hAnsi="Arial"/>
          <w:i/>
          <w:position w:val="-1"/>
        </w:rPr>
        <w:t xml:space="preserve">al </w:t>
      </w:r>
      <w:r>
        <w:rPr>
          <w:rFonts w:eastAsia="Arial" w:cs="Arial" w:ascii="Arial" w:hAnsi="Arial"/>
          <w:i/>
          <w:spacing w:val="14"/>
          <w:position w:val="-1"/>
        </w:rPr>
        <w:t xml:space="preserve"> </w:t>
      </w:r>
      <w:r>
        <w:rPr>
          <w:rFonts w:eastAsia="Arial" w:cs="Arial" w:ascii="Arial" w:hAnsi="Arial"/>
          <w:i/>
          <w:spacing w:val="2"/>
          <w:w w:val="99"/>
          <w:position w:val="-1"/>
        </w:rPr>
        <w:t>e</w:t>
      </w:r>
      <w:r>
        <w:rPr>
          <w:rFonts w:eastAsia="Arial" w:cs="Arial" w:ascii="Arial" w:hAnsi="Arial"/>
          <w:i/>
          <w:w w:val="99"/>
          <w:position w:val="-1"/>
        </w:rPr>
        <w:t>mp</w:t>
      </w:r>
      <w:r>
        <w:rPr>
          <w:rFonts w:eastAsia="Arial" w:cs="Arial" w:ascii="Arial" w:hAnsi="Arial"/>
          <w:i/>
          <w:spacing w:val="1"/>
          <w:w w:val="99"/>
          <w:position w:val="-1"/>
        </w:rPr>
        <w:t>r</w:t>
      </w:r>
      <w:r>
        <w:rPr>
          <w:rFonts w:eastAsia="Arial" w:cs="Arial" w:ascii="Arial" w:hAnsi="Arial"/>
          <w:i/>
          <w:spacing w:val="2"/>
          <w:w w:val="99"/>
          <w:position w:val="-1"/>
        </w:rPr>
        <w:t>e</w:t>
      </w:r>
      <w:r>
        <w:rPr>
          <w:rFonts w:eastAsia="Arial" w:cs="Arial" w:ascii="Arial" w:hAnsi="Arial"/>
          <w:i/>
          <w:spacing w:val="1"/>
          <w:w w:val="99"/>
          <w:position w:val="-1"/>
        </w:rPr>
        <w:t>s</w:t>
      </w:r>
      <w:r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page">
                  <wp:posOffset>461010</wp:posOffset>
                </wp:positionH>
                <wp:positionV relativeFrom="paragraph">
                  <wp:posOffset>-2470785</wp:posOffset>
                </wp:positionV>
                <wp:extent cx="9805035" cy="3038475"/>
                <wp:effectExtent l="0" t="0" r="0" b="0"/>
                <wp:wrapNone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960" cy="30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2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394"/>
                              <w:gridCol w:w="8099"/>
                              <w:gridCol w:w="2157"/>
                              <w:gridCol w:w="769"/>
                            </w:tblGrid>
                            <w:tr>
                              <w:trPr>
                                <w:trHeight w:val="698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200" w:before="12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ult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iz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3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200" w:before="12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81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rit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eva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left="381" w:right="379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ru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nto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eva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423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4.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52" w:before="56" w:after="0"/>
                                    <w:ind w:left="143" w:right="1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equ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7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nado,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0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2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92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ento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0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"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24" w:after="0"/>
                                    <w:ind w:left="143" w:right="101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a,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140" w:before="64" w:after="0"/>
                                    <w:ind w:left="143" w:right="489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5%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2" w:after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/>
                                    <w:ind w:left="143" w:right="5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duos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2" w:after="0"/>
                                    <w:ind w:left="143" w:right="5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"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16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7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ones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2"/>
                                    </w:rPr>
                                    <w:t>50%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stroked="f" o:allowincell="f" style="position:absolute;margin-left:36.3pt;margin-top:-194.55pt;width:772pt;height:239.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2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394"/>
                        <w:gridCol w:w="8099"/>
                        <w:gridCol w:w="2157"/>
                        <w:gridCol w:w="769"/>
                      </w:tblGrid>
                      <w:tr>
                        <w:trPr>
                          <w:trHeight w:val="698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200"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ult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iz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200"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ind w:left="381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rit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eva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ió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5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left="381" w:right="379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nto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eva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ió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423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325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4.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52" w:before="56" w:after="0"/>
                              <w:ind w:left="143" w:right="1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equ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e)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endo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ad,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nado.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7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nado,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0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62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92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28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ento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0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575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das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"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452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1197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24" w:after="0"/>
                              <w:ind w:left="143" w:right="101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a, 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 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140" w:before="64" w:after="0"/>
                              <w:ind w:left="143" w:right="489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5%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80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2" w:after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52"/>
                              <w:ind w:left="143" w:right="5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duos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d,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2" w:after="0"/>
                              <w:ind w:left="143" w:right="5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gos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"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16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7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5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 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ones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es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position w:val="2"/>
                              </w:rPr>
                              <w:t>50%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i/>
          <w:w w:val="99"/>
          <w:position w:val="-1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15" w:after="0"/>
        <w:ind w:left="4692" w:right="398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orient="landscape" w:w="16838" w:h="11906"/>
          <w:pgMar w:left="540" w:right="58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06"/>
        <w:jc w:val="center"/>
        <w:rPr>
          <w:rFonts w:ascii="Arial" w:hAnsi="Arial" w:eastAsia="Arial" w:cs="Arial"/>
          <w:sz w:val="18"/>
          <w:szCs w:val="18"/>
        </w:rPr>
      </w:pPr>
      <w:hyperlink r:id="rId2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3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9"/>
        <w:gridCol w:w="10631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423" w:right="5139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12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</w:tr>
      <w:tr>
        <w:trPr>
          <w:trHeight w:val="341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4476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4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un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xi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 xml:space="preserve">u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eo.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47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3"/>
              </w:rPr>
              <w:t>g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10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11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34" w:after="0"/>
        <w:ind w:right="264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position w:val="-1"/>
        </w:rPr>
        <w:t>emp</w:t>
      </w:r>
      <w:r>
        <w:rPr>
          <w:rFonts w:eastAsia="Arial" w:cs="Arial" w:ascii="Arial" w:hAnsi="Arial"/>
          <w:i/>
          <w:spacing w:val="1"/>
          <w:position w:val="-1"/>
        </w:rPr>
        <w:t>r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1"/>
          <w:position w:val="-1"/>
        </w:rPr>
        <w:t>s</w:t>
      </w:r>
      <w:r>
        <w:rPr>
          <w:rFonts w:eastAsia="Arial" w:cs="Arial" w:ascii="Arial" w:hAnsi="Arial"/>
          <w:i/>
          <w:position w:val="-1"/>
        </w:rPr>
        <w:t>a,</w:t>
      </w:r>
      <w:r>
        <w:rPr>
          <w:rFonts w:eastAsia="Arial" w:cs="Arial" w:ascii="Arial" w:hAnsi="Arial"/>
          <w:i/>
          <w:spacing w:val="32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pa</w:t>
      </w:r>
      <w:r>
        <w:rPr>
          <w:rFonts w:eastAsia="Arial" w:cs="Arial" w:ascii="Arial" w:hAnsi="Arial"/>
          <w:i/>
          <w:spacing w:val="3"/>
          <w:position w:val="-1"/>
        </w:rPr>
        <w:t>r</w:t>
      </w:r>
      <w:r>
        <w:rPr>
          <w:rFonts w:eastAsia="Arial" w:cs="Arial" w:ascii="Arial" w:hAnsi="Arial"/>
          <w:i/>
          <w:position w:val="-1"/>
        </w:rPr>
        <w:t>a</w:t>
      </w:r>
      <w:r>
        <w:rPr>
          <w:rFonts w:eastAsia="Arial" w:cs="Arial" w:ascii="Arial" w:hAnsi="Arial"/>
          <w:i/>
          <w:spacing w:val="33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1"/>
          <w:position w:val="-1"/>
        </w:rPr>
        <w:t>s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37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RA</w:t>
      </w:r>
      <w:r>
        <w:rPr>
          <w:rFonts w:eastAsia="Arial" w:cs="Arial" w:ascii="Arial" w:hAnsi="Arial"/>
          <w:i/>
          <w:spacing w:val="37"/>
          <w:position w:val="-1"/>
        </w:rPr>
        <w:t xml:space="preserve"> </w:t>
      </w:r>
      <w:r>
        <w:rPr>
          <w:rFonts w:eastAsia="Arial" w:cs="Arial" w:ascii="Arial" w:hAnsi="Arial"/>
          <w:i/>
          <w:spacing w:val="1"/>
          <w:w w:val="99"/>
          <w:position w:val="-1"/>
        </w:rPr>
        <w:t>l</w:t>
      </w:r>
      <w:r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page">
                  <wp:posOffset>461010</wp:posOffset>
                </wp:positionH>
                <wp:positionV relativeFrom="page">
                  <wp:posOffset>1325245</wp:posOffset>
                </wp:positionV>
                <wp:extent cx="9824720" cy="3332480"/>
                <wp:effectExtent l="0" t="0" r="0" b="0"/>
                <wp:wrapNone/>
                <wp:docPr id="9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760" cy="333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5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819"/>
                              <w:gridCol w:w="7960"/>
                              <w:gridCol w:w="2672"/>
                            </w:tblGrid>
                            <w:tr>
                              <w:trPr>
                                <w:trHeight w:val="617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81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hanging="288" w:left="899" w:right="272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52" w:before="54" w:after="0"/>
                                    <w:ind w:left="143" w:right="10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nte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 dete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 út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7" w:after="0"/>
                                    <w:ind w:left="143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5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rd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4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1" w:right="21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4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5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0" w:hRule="exact"/>
                              </w:trPr>
                              <w:tc>
                                <w:tcPr>
                                  <w:tcW w:w="4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6" w:after="0"/>
                                    <w:ind w:left="378" w:right="56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6.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 w:before="6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/>
                                    <w:ind w:left="143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5" w:after="0"/>
                                    <w:ind w:left="143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6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1" w:right="22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 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5%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481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5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Info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tutor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exact"/>
                              </w:trPr>
                              <w:tc>
                                <w:tcPr>
                                  <w:tcW w:w="481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50%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stroked="f" o:allowincell="f" style="position:absolute;margin-left:36.3pt;margin-top:104.35pt;width:773.55pt;height:262.3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5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819"/>
                        <w:gridCol w:w="7960"/>
                        <w:gridCol w:w="2672"/>
                      </w:tblGrid>
                      <w:tr>
                        <w:trPr>
                          <w:trHeight w:val="617" w:hRule="exact"/>
                        </w:trPr>
                        <w:tc>
                          <w:tcPr>
                            <w:tcW w:w="4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esu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ados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81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hanging="288" w:left="899" w:right="272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men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 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4.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</w:t>
                            </w:r>
                          </w:p>
                        </w:tc>
                        <w:tc>
                          <w:tcPr>
                            <w:tcW w:w="796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52" w:before="54" w:after="0"/>
                              <w:ind w:left="143" w:right="10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a)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del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nte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 dete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 út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pos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h)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7" w:after="0"/>
                              <w:ind w:left="143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65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rd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45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es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das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4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1" w:right="21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604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421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5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39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n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14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000" w:hRule="exact"/>
                        </w:trPr>
                        <w:tc>
                          <w:tcPr>
                            <w:tcW w:w="4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66" w:after="0"/>
                              <w:ind w:left="378" w:right="56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6.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 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ental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796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20" w:before="6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47"/>
                              <w:ind w:left="143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u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tal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5" w:after="0"/>
                              <w:ind w:left="143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gos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6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1" w:right="22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 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5%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5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481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5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Info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tutor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566" w:hRule="exact"/>
                        </w:trPr>
                        <w:tc>
                          <w:tcPr>
                            <w:tcW w:w="481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50%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i/>
          <w:w w:val="99"/>
          <w:position w:val="-1"/>
        </w:rPr>
        <w:t>a</w:t>
      </w:r>
    </w:p>
    <w:p>
      <w:pPr>
        <w:pStyle w:val="Normal"/>
        <w:spacing w:lineRule="exact" w:line="120" w:before="7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18"/>
          <w:headerReference w:type="first" r:id="rId19"/>
          <w:footerReference w:type="default" r:id="rId20"/>
          <w:footerReference w:type="first" r:id="rId21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16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17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902"/>
        <w:gridCol w:w="5303"/>
        <w:gridCol w:w="5246"/>
      </w:tblGrid>
      <w:tr>
        <w:trPr>
          <w:trHeight w:val="365" w:hRule="exact"/>
        </w:trPr>
        <w:tc>
          <w:tcPr>
            <w:tcW w:w="1545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67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13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 CONTROL DE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 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</w:p>
        </w:tc>
      </w:tr>
      <w:tr>
        <w:trPr>
          <w:trHeight w:val="341" w:hRule="exact"/>
        </w:trPr>
        <w:tc>
          <w:tcPr>
            <w:tcW w:w="49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54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1350" w:hRule="exact"/>
        </w:trPr>
        <w:tc>
          <w:tcPr>
            <w:tcW w:w="49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43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un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</w:p>
        </w:tc>
        <w:tc>
          <w:tcPr>
            <w:tcW w:w="10549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376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C.1.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7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peten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6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adas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1298" w:hRule="exact"/>
        </w:trPr>
        <w:tc>
          <w:tcPr>
            <w:tcW w:w="49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9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0" w:hRule="exact"/>
        </w:trPr>
        <w:tc>
          <w:tcPr>
            <w:tcW w:w="4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5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338" w:hRule="exact"/>
        </w:trPr>
        <w:tc>
          <w:tcPr>
            <w:tcW w:w="49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 el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que 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5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52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5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12" w:before="61" w:after="0"/>
              <w:ind w:left="141" w:right="28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u w:val="single" w:color="000000"/>
              </w:rPr>
              <w:t>A</w:t>
            </w:r>
            <w:r>
              <w:rPr>
                <w:rFonts w:eastAsia="Arial" w:cs="Arial" w:ascii="Arial" w:hAnsi="Arial"/>
                <w:u w:val="single" w:color="000000"/>
              </w:rPr>
              <w:t>ntes</w:t>
            </w:r>
            <w:r>
              <w:rPr>
                <w:rFonts w:eastAsia="Arial" w:cs="Arial" w:ascii="Arial" w:hAnsi="Arial"/>
                <w:spacing w:val="-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</w:t>
            </w:r>
            <w:r>
              <w:rPr>
                <w:rFonts w:eastAsia="Arial" w:cs="Arial" w:ascii="Arial" w:hAnsi="Arial"/>
                <w:spacing w:val="3"/>
                <w:u w:val="single" w:color="000000"/>
              </w:rPr>
              <w:t>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5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si</w:t>
            </w:r>
            <w:r>
              <w:rPr>
                <w:rFonts w:eastAsia="Arial" w:cs="Arial" w:ascii="Arial" w:hAnsi="Arial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</w:rPr>
              <w:t xml:space="preserve"> 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708" w:hRule="exact"/>
        </w:trPr>
        <w:tc>
          <w:tcPr>
            <w:tcW w:w="49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3" w:hRule="exact"/>
        </w:trPr>
        <w:tc>
          <w:tcPr>
            <w:tcW w:w="4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6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5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80" w:before="16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52"/>
              <w:ind w:left="143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a.</w:t>
            </w:r>
          </w:p>
        </w:tc>
        <w:tc>
          <w:tcPr>
            <w:tcW w:w="52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4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 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1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position w:val="1"/>
                <w:u w:val="single" w:color="000000"/>
              </w:rPr>
              <w:t>s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pués</w:t>
            </w:r>
            <w:r>
              <w:rPr>
                <w:rFonts w:eastAsia="Arial" w:cs="Arial" w:ascii="Arial" w:hAnsi="Arial"/>
                <w:spacing w:val="-7"/>
                <w:position w:val="1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1"/>
                <w:u w:val="single" w:color="000000"/>
              </w:rPr>
              <w:t>d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4"/>
                <w:position w:val="1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E</w:t>
            </w:r>
          </w:p>
        </w:tc>
      </w:tr>
      <w:tr>
        <w:trPr>
          <w:trHeight w:val="1698" w:hRule="exact"/>
        </w:trPr>
        <w:tc>
          <w:tcPr>
            <w:tcW w:w="4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dadas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E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 xml:space="preserve">o </w:t>
            </w:r>
            <w:r>
              <w:rPr>
                <w:rFonts w:eastAsia="Arial" w:cs="Arial" w:ascii="Arial" w:hAnsi="Arial"/>
                <w:i/>
                <w:spacing w:val="2"/>
              </w:rPr>
              <w:t>d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q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</w:rPr>
              <w:t xml:space="preserve">4 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om</w:t>
            </w:r>
            <w:r>
              <w:rPr>
                <w:rFonts w:eastAsia="Arial" w:cs="Arial" w:ascii="Arial" w:hAnsi="Arial"/>
                <w:i/>
                <w:spacing w:val="2"/>
              </w:rPr>
              <w:t>p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ta</w:t>
            </w:r>
            <w:r>
              <w:rPr>
                <w:rFonts w:eastAsia="Arial" w:cs="Arial" w:ascii="Arial" w:hAnsi="Arial"/>
                <w:i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on</w:t>
            </w:r>
            <w:r>
              <w:rPr>
                <w:rFonts w:eastAsia="Arial" w:cs="Arial" w:ascii="Arial" w:hAnsi="Arial"/>
                <w:i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</w:rPr>
              <w:t>,</w:t>
            </w:r>
          </w:p>
          <w:p>
            <w:pPr>
              <w:pStyle w:val="Normal"/>
              <w:spacing w:lineRule="auto" w:line="312" w:before="7" w:after="0"/>
              <w:ind w:left="141" w:right="21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RA</w:t>
            </w:r>
            <w:r>
              <w:rPr>
                <w:rFonts w:eastAsia="Arial" w:cs="Arial" w:ascii="Arial" w:hAnsi="Arial"/>
                <w:i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 e</w:t>
            </w:r>
            <w:r>
              <w:rPr>
                <w:rFonts w:eastAsia="Arial" w:cs="Arial" w:ascii="Arial" w:hAnsi="Arial"/>
                <w:i/>
                <w:spacing w:val="1"/>
              </w:rPr>
              <w:t>v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l</w:t>
            </w:r>
            <w:r>
              <w:rPr>
                <w:rFonts w:eastAsia="Arial" w:cs="Arial" w:ascii="Arial" w:hAnsi="Arial"/>
                <w:i/>
              </w:rPr>
              <w:t>ua</w:t>
            </w:r>
            <w:r>
              <w:rPr>
                <w:rFonts w:eastAsia="Arial" w:cs="Arial" w:ascii="Arial" w:hAnsi="Arial"/>
                <w:i/>
                <w:spacing w:val="1"/>
              </w:rPr>
              <w:t>ci</w:t>
            </w:r>
            <w:r>
              <w:rPr>
                <w:rFonts w:eastAsia="Arial" w:cs="Arial" w:ascii="Arial" w:hAnsi="Arial"/>
                <w:i/>
              </w:rPr>
              <w:t>ón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ía: Rea</w:t>
            </w:r>
            <w:r>
              <w:rPr>
                <w:rFonts w:eastAsia="Arial" w:cs="Arial" w:ascii="Arial" w:hAnsi="Arial"/>
                <w:i/>
                <w:spacing w:val="1"/>
              </w:rPr>
              <w:t>li</w:t>
            </w:r>
            <w:r>
              <w:rPr>
                <w:rFonts w:eastAsia="Arial" w:cs="Arial" w:ascii="Arial" w:hAnsi="Arial"/>
                <w:i/>
                <w:spacing w:val="-1"/>
              </w:rPr>
              <w:t>z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</w:rPr>
              <w:t>ó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á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3</w:t>
            </w:r>
            <w:r>
              <w:rPr>
                <w:rFonts w:eastAsia="Arial" w:cs="Arial" w:ascii="Arial" w:hAnsi="Arial"/>
                <w:i/>
              </w:rPr>
              <w:t>5%</w:t>
            </w:r>
          </w:p>
          <w:p>
            <w:pPr>
              <w:pStyle w:val="Normal"/>
              <w:spacing w:before="2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P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f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  <w:spacing w:val="1"/>
              </w:rPr>
              <w:t>i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1</w:t>
            </w:r>
            <w:r>
              <w:rPr>
                <w:rFonts w:eastAsia="Arial" w:cs="Arial" w:ascii="Arial" w:hAnsi="Arial"/>
                <w:i/>
                <w:spacing w:val="2"/>
              </w:rPr>
              <w:t>5</w:t>
            </w:r>
            <w:r>
              <w:rPr>
                <w:rFonts w:eastAsia="Arial" w:cs="Arial" w:ascii="Arial" w:hAnsi="Arial"/>
                <w:i/>
              </w:rPr>
              <w:t>%</w:t>
            </w:r>
          </w:p>
          <w:p>
            <w:pPr>
              <w:pStyle w:val="Normal"/>
              <w:spacing w:before="72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Info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m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tu</w:t>
            </w:r>
            <w:r>
              <w:rPr>
                <w:rFonts w:eastAsia="Arial" w:cs="Arial" w:ascii="Arial" w:hAnsi="Arial"/>
                <w:i/>
                <w:spacing w:val="2"/>
              </w:rPr>
              <w:t>t</w:t>
            </w:r>
            <w:r>
              <w:rPr>
                <w:rFonts w:eastAsia="Arial" w:cs="Arial" w:ascii="Arial" w:hAnsi="Arial"/>
                <w:i/>
              </w:rPr>
              <w:t>or</w:t>
            </w:r>
            <w:r>
              <w:rPr>
                <w:rFonts w:eastAsia="Arial" w:cs="Arial" w:ascii="Arial" w:hAnsi="Arial"/>
                <w:i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d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al</w:t>
            </w:r>
            <w:r>
              <w:rPr>
                <w:rFonts w:eastAsia="Arial" w:cs="Arial" w:ascii="Arial" w:hAnsi="Arial"/>
                <w:i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emp</w:t>
            </w:r>
            <w:r>
              <w:rPr>
                <w:rFonts w:eastAsia="Arial" w:cs="Arial" w:ascii="Arial" w:hAnsi="Arial"/>
                <w:i/>
                <w:spacing w:val="3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50%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20" w:after="0"/>
        <w:rPr/>
      </w:pPr>
      <w:r>
        <w:rPr/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22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23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80" w:before="6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00" w:before="14" w:after="0"/>
        <w:ind w:left="6930" w:right="6731"/>
        <w:jc w:val="center"/>
        <w:rPr>
          <w:rFonts w:ascii="Arial" w:hAnsi="Arial" w:eastAsia="Arial" w:cs="Arial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43">
                <wp:simplePos x="0" y="0"/>
                <wp:positionH relativeFrom="page">
                  <wp:posOffset>391795</wp:posOffset>
                </wp:positionH>
                <wp:positionV relativeFrom="page">
                  <wp:posOffset>1311275</wp:posOffset>
                </wp:positionV>
                <wp:extent cx="9797415" cy="359410"/>
                <wp:effectExtent l="14605" t="13970" r="14605" b="14605"/>
                <wp:wrapNone/>
                <wp:docPr id="14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400" cy="359280"/>
                          <a:chOff x="0" y="0"/>
                          <a:chExt cx="9797400" cy="359280"/>
                        </a:xfrm>
                      </wpg:grpSpPr>
                      <wps:wsp>
                        <wps:cNvPr id="15" name=""/>
                        <wps:cNvSpPr/>
                        <wps:spPr>
                          <a:xfrm>
                            <a:off x="15120" y="29880"/>
                            <a:ext cx="9766800" cy="299880"/>
                          </a:xfrm>
                          <a:custGeom>
                            <a:avLst/>
                            <a:gdLst>
                              <a:gd name="textAreaLeft" fmla="*/ 0 w 5537160"/>
                              <a:gd name="textAreaRight" fmla="*/ 5538240 w 553716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7136" h="838">
                                <a:moveTo>
                                  <a:pt x="0" y="839"/>
                                </a:moveTo>
                                <a:lnTo>
                                  <a:pt x="27135" y="839"/>
                                </a:lnTo>
                                <a:lnTo>
                                  <a:pt x="2713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"/>
                        <wps:cNvSpPr/>
                        <wps:spPr>
                          <a:xfrm>
                            <a:off x="13320" y="0"/>
                            <a:ext cx="9768960" cy="27360"/>
                          </a:xfrm>
                          <a:custGeom>
                            <a:avLst/>
                            <a:gdLst>
                              <a:gd name="textAreaLeft" fmla="*/ 0 w 5538240"/>
                              <a:gd name="textAreaRight" fmla="*/ 5539320 w 553824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7141" h="81">
                                <a:moveTo>
                                  <a:pt x="0" y="82"/>
                                </a:moveTo>
                                <a:lnTo>
                                  <a:pt x="27141" y="82"/>
                                </a:lnTo>
                                <a:lnTo>
                                  <a:pt x="2714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13320" y="28080"/>
                            <a:ext cx="9768960" cy="720"/>
                          </a:xfrm>
                          <a:custGeom>
                            <a:avLst/>
                            <a:gdLst>
                              <a:gd name="textAreaLeft" fmla="*/ 0 w 5538240"/>
                              <a:gd name="textAreaRight" fmla="*/ 5539320 w 55382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141" h="7">
                                <a:moveTo>
                                  <a:pt x="0" y="7"/>
                                </a:moveTo>
                                <a:lnTo>
                                  <a:pt x="27141" y="7"/>
                                </a:lnTo>
                                <a:lnTo>
                                  <a:pt x="27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3589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7076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97400" y="720"/>
                            <a:ext cx="0" cy="3589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4" style="position:absolute;margin-left:30.8pt;margin-top:103.25pt;width:771.45pt;height:28.25pt" coordorigin="616,2065" coordsize="15429,565">
                <v:line id="shape_0" from="617,2066" to="617,263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2609" to="16024,260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066" to="16046,263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position w:val="-1"/>
          <w:sz w:val="36"/>
          <w:szCs w:val="36"/>
        </w:rPr>
        <w:t>O</w: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C</w:t>
      </w:r>
      <w:r>
        <w:rPr>
          <w:rFonts w:eastAsia="Arial" w:cs="Arial" w:ascii="Arial" w:hAnsi="Arial"/>
          <w:b/>
          <w:position w:val="-1"/>
          <w:sz w:val="36"/>
          <w:szCs w:val="36"/>
        </w:rPr>
        <w:t>E</w: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NC</w:t>
      </w:r>
      <w:r>
        <w:rPr>
          <w:rFonts w:eastAsia="Arial" w:cs="Arial" w:ascii="Arial" w:hAnsi="Arial"/>
          <w:b/>
          <w:spacing w:val="5"/>
          <w:position w:val="-1"/>
          <w:sz w:val="36"/>
          <w:szCs w:val="36"/>
        </w:rPr>
        <w:t>I</w:t>
      </w:r>
      <w:r>
        <w:rPr>
          <w:rFonts w:eastAsia="Arial" w:cs="Arial" w:ascii="Arial" w:hAnsi="Arial"/>
          <w:b/>
          <w:position w:val="-1"/>
          <w:sz w:val="36"/>
          <w:szCs w:val="36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sectPr>
          <w:headerReference w:type="default" r:id="rId28"/>
          <w:headerReference w:type="first" r:id="rId29"/>
          <w:footerReference w:type="default" r:id="rId30"/>
          <w:footerReference w:type="first" r:id="rId31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80" w:before="9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ind w:left="480" w:right="-5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TODOLOG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>Í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</w:p>
    <w:p>
      <w:pPr>
        <w:pStyle w:val="Normal"/>
        <w:spacing w:before="0" w:after="0"/>
        <w:rPr>
          <w:rFonts w:ascii="Arial" w:hAnsi="Arial" w:eastAsia="Arial" w:cs="Arial"/>
          <w:sz w:val="36"/>
          <w:szCs w:val="36"/>
        </w:rPr>
      </w:pPr>
      <w:r>
        <w:br w:type="column"/>
      </w:r>
      <w:r>
        <w:rPr>
          <w:rFonts w:eastAsia="Arial" w:cs="Arial" w:ascii="Arial" w:hAnsi="Arial"/>
          <w:b/>
          <w:sz w:val="36"/>
          <w:szCs w:val="36"/>
        </w:rPr>
        <w:t>ME</w:t>
      </w:r>
      <w:r>
        <w:rPr>
          <w:rFonts w:eastAsia="Arial" w:cs="Arial" w:ascii="Arial" w:hAnsi="Arial"/>
          <w:b/>
          <w:spacing w:val="1"/>
          <w:sz w:val="36"/>
          <w:szCs w:val="36"/>
        </w:rPr>
        <w:t>TO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sz w:val="36"/>
          <w:szCs w:val="36"/>
        </w:rPr>
        <w:t>OL</w:t>
      </w:r>
      <w:r>
        <w:rPr>
          <w:rFonts w:eastAsia="Arial" w:cs="Arial" w:ascii="Arial" w:hAnsi="Arial"/>
          <w:b/>
          <w:spacing w:val="-2"/>
          <w:sz w:val="36"/>
          <w:szCs w:val="36"/>
        </w:rPr>
        <w:t>OG</w:t>
      </w:r>
      <w:r>
        <w:rPr>
          <w:rFonts w:eastAsia="Arial" w:cs="Arial" w:ascii="Arial" w:hAnsi="Arial"/>
          <w:b/>
          <w:spacing w:val="5"/>
          <w:sz w:val="36"/>
          <w:szCs w:val="36"/>
        </w:rPr>
        <w:t>Í</w:t>
      </w:r>
      <w:r>
        <w:rPr>
          <w:rFonts w:eastAsia="Arial" w:cs="Arial" w:ascii="Arial" w:hAnsi="Arial"/>
          <w:b/>
          <w:sz w:val="36"/>
          <w:szCs w:val="36"/>
        </w:rPr>
        <w:t>A</w:t>
      </w:r>
      <w:r>
        <w:rPr>
          <w:rFonts w:eastAsia="Arial" w:cs="Arial" w:ascii="Arial" w:hAnsi="Arial"/>
          <w:b/>
          <w:spacing w:val="-7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sz w:val="36"/>
          <w:szCs w:val="36"/>
        </w:rPr>
        <w:t>I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2"/>
          <w:sz w:val="36"/>
          <w:szCs w:val="36"/>
        </w:rPr>
        <w:t>Á</w:t>
      </w:r>
      <w:r>
        <w:rPr>
          <w:rFonts w:eastAsia="Arial" w:cs="Arial" w:ascii="Arial" w:hAnsi="Arial"/>
          <w:b/>
          <w:spacing w:val="-1"/>
          <w:sz w:val="36"/>
          <w:szCs w:val="36"/>
        </w:rPr>
        <w:t>C</w:t>
      </w:r>
      <w:r>
        <w:rPr>
          <w:rFonts w:eastAsia="Arial" w:cs="Arial" w:ascii="Arial" w:hAnsi="Arial"/>
          <w:b/>
          <w:spacing w:val="1"/>
          <w:sz w:val="36"/>
          <w:szCs w:val="36"/>
        </w:rPr>
        <w:t>TI</w:t>
      </w:r>
      <w:r>
        <w:rPr>
          <w:rFonts w:eastAsia="Arial" w:cs="Arial" w:ascii="Arial" w:hAnsi="Arial"/>
          <w:b/>
          <w:spacing w:val="4"/>
          <w:sz w:val="36"/>
          <w:szCs w:val="36"/>
        </w:rPr>
        <w:t>C</w:t>
      </w:r>
      <w:r>
        <w:rPr>
          <w:rFonts w:eastAsia="Arial" w:cs="Arial" w:ascii="Arial" w:hAnsi="Arial"/>
          <w:b/>
          <w:sz w:val="36"/>
          <w:szCs w:val="36"/>
        </w:rPr>
        <w:t>A</w:t>
      </w:r>
    </w:p>
    <w:p>
      <w:pPr>
        <w:sectPr>
          <w:type w:val="continuous"/>
          <w:pgSz w:orient="landscape" w:w="16838" w:h="11906"/>
          <w:pgMar w:left="540" w:right="620" w:gutter="0" w:header="0" w:top="360" w:footer="499" w:bottom="556"/>
          <w:cols w:num="2" w:equalWidth="false" w:sep="false">
            <w:col w:w="2294" w:space="3238"/>
            <w:col w:w="10145"/>
          </w:cols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4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52" w:before="32" w:after="0"/>
        <w:ind w:left="480" w:right="24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basa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8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prend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za</w:t>
      </w:r>
      <w:r>
        <w:rPr>
          <w:rFonts w:eastAsia="Arial" w:cs="Arial" w:ascii="Arial" w:hAnsi="Arial"/>
          <w:b/>
          <w:spacing w:val="1"/>
          <w:sz w:val="22"/>
          <w:szCs w:val="22"/>
        </w:rPr>
        <w:t>j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z w:val="22"/>
          <w:szCs w:val="22"/>
        </w:rPr>
        <w:t>asado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en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areas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(</w:t>
      </w:r>
      <w:r>
        <w:rPr>
          <w:rFonts w:eastAsia="Arial" w:cs="Arial" w:ascii="Arial" w:hAnsi="Arial"/>
          <w:b/>
          <w:spacing w:val="-4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-3"/>
          <w:sz w:val="22"/>
          <w:szCs w:val="22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4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e 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anas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 del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ado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de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v</w:t>
      </w:r>
      <w:r>
        <w:rPr>
          <w:rFonts w:eastAsia="Arial" w:cs="Arial" w:ascii="Arial" w:hAnsi="Arial"/>
          <w:b/>
          <w:sz w:val="22"/>
          <w:szCs w:val="22"/>
        </w:rPr>
        <w:t>eh</w:t>
      </w:r>
      <w:r>
        <w:rPr>
          <w:rFonts w:eastAsia="Arial" w:cs="Arial" w:ascii="Arial" w:hAnsi="Arial"/>
          <w:b/>
          <w:spacing w:val="1"/>
          <w:sz w:val="22"/>
          <w:szCs w:val="22"/>
        </w:rPr>
        <w:t>í</w:t>
      </w:r>
      <w:r>
        <w:rPr>
          <w:rFonts w:eastAsia="Arial" w:cs="Arial" w:ascii="Arial" w:hAnsi="Arial"/>
          <w:b/>
          <w:sz w:val="22"/>
          <w:szCs w:val="22"/>
        </w:rPr>
        <w:t>cu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te</w:t>
      </w:r>
      <w:r>
        <w:rPr>
          <w:rFonts w:eastAsia="Arial" w:cs="Arial" w:ascii="Arial" w:hAnsi="Arial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as, 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aná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2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252" w:before="60" w:after="0"/>
        <w:ind w:left="480" w:right="24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 en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-2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ender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de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manera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c</w:t>
      </w:r>
      <w:r>
        <w:rPr>
          <w:rFonts w:eastAsia="Arial" w:cs="Arial" w:ascii="Arial" w:hAnsi="Arial"/>
          <w:b/>
          <w:sz w:val="22"/>
          <w:szCs w:val="22"/>
        </w:rPr>
        <w:t>on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ex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u</w:t>
      </w:r>
      <w:r>
        <w:rPr>
          <w:rFonts w:eastAsia="Arial" w:cs="Arial" w:ascii="Arial" w:hAnsi="Arial"/>
          <w:b/>
          <w:spacing w:val="-3"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li</w:t>
      </w:r>
      <w:r>
        <w:rPr>
          <w:rFonts w:eastAsia="Arial" w:cs="Arial" w:ascii="Arial" w:hAnsi="Arial"/>
          <w:b/>
          <w:sz w:val="22"/>
          <w:szCs w:val="22"/>
        </w:rPr>
        <w:t>zad</w:t>
      </w:r>
      <w:r>
        <w:rPr>
          <w:rFonts w:eastAsia="Arial" w:cs="Arial" w:ascii="Arial" w:hAnsi="Arial"/>
          <w:b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cando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conoc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as 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es.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s 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eas  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án  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seña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 xml:space="preserve">as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ar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 xml:space="preserve">os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es,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pacing w:val="2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ndo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 xml:space="preserve">as  y 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é</w:t>
      </w:r>
      <w:r>
        <w:rPr>
          <w:rFonts w:eastAsia="Arial" w:cs="Arial" w:ascii="Arial" w:hAnsi="Arial"/>
          <w:sz w:val="22"/>
          <w:szCs w:val="22"/>
        </w:rPr>
        <w:t>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cas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d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 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cán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ca.</w:t>
      </w:r>
    </w:p>
    <w:p>
      <w:pPr>
        <w:pStyle w:val="Normal"/>
        <w:spacing w:lineRule="auto" w:line="252" w:before="60" w:after="0"/>
        <w:ind w:left="480" w:right="25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AB</w:t>
      </w:r>
      <w:r>
        <w:rPr>
          <w:rFonts w:eastAsia="Arial" w:cs="Arial" w:ascii="Arial" w:hAnsi="Arial"/>
          <w:sz w:val="22"/>
          <w:szCs w:val="22"/>
        </w:rPr>
        <w:t>T</w:t>
      </w:r>
      <w:r>
        <w:rPr>
          <w:rFonts w:eastAsia="Arial" w:cs="Arial" w:ascii="Arial" w:hAnsi="Arial"/>
          <w:spacing w:val="3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aprend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za</w:t>
      </w:r>
      <w:r>
        <w:rPr>
          <w:rFonts w:eastAsia="Arial" w:cs="Arial" w:ascii="Arial" w:hAnsi="Arial"/>
          <w:b/>
          <w:spacing w:val="-1"/>
          <w:sz w:val="22"/>
          <w:szCs w:val="22"/>
        </w:rPr>
        <w:t>j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2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ca</w:t>
      </w:r>
      <w:r>
        <w:rPr>
          <w:rFonts w:eastAsia="Arial" w:cs="Arial" w:ascii="Arial" w:hAnsi="Arial"/>
          <w:b/>
          <w:spacing w:val="-2"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</w:rPr>
        <w:t>v</w:t>
      </w:r>
      <w:r>
        <w:rPr>
          <w:rFonts w:eastAsia="Arial" w:cs="Arial" w:ascii="Arial" w:hAnsi="Arial"/>
          <w:b/>
          <w:sz w:val="22"/>
          <w:szCs w:val="22"/>
        </w:rPr>
        <w:t>o</w:t>
      </w:r>
      <w:r>
        <w:rPr>
          <w:rFonts w:eastAsia="Arial" w:cs="Arial" w:ascii="Arial" w:hAnsi="Arial"/>
          <w:b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8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ando</w:t>
      </w:r>
      <w:r>
        <w:rPr>
          <w:rFonts w:eastAsia="Arial" w:cs="Arial" w:ascii="Arial" w:hAnsi="Arial"/>
          <w:spacing w:val="2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ono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8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desa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as 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nes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po.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nua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 docen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aba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po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 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cono</w:t>
      </w:r>
      <w:r>
        <w:rPr>
          <w:rFonts w:eastAsia="Arial" w:cs="Arial" w:ascii="Arial" w:hAnsi="Arial"/>
          <w:spacing w:val="1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o.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ás,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y</w:t>
      </w:r>
      <w:r>
        <w:rPr>
          <w:rFonts w:eastAsia="Arial" w:cs="Arial" w:ascii="Arial" w:hAnsi="Arial"/>
          <w:sz w:val="22"/>
          <w:szCs w:val="22"/>
        </w:rPr>
        <w:t>uda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hab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z w:val="22"/>
          <w:szCs w:val="22"/>
        </w:rPr>
        <w:t>dades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ans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capac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adap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ón,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epa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fr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su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bo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312" w:before="66" w:after="0"/>
        <w:ind w:left="480" w:right="1872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14605" distB="14605" distL="3810" distR="14605" simplePos="0" locked="0" layoutInCell="0" allowOverlap="1" relativeHeight="144">
                <wp:simplePos x="0" y="0"/>
                <wp:positionH relativeFrom="page">
                  <wp:posOffset>377825</wp:posOffset>
                </wp:positionH>
                <wp:positionV relativeFrom="page">
                  <wp:posOffset>1866900</wp:posOffset>
                </wp:positionV>
                <wp:extent cx="9811385" cy="5157470"/>
                <wp:effectExtent l="3810" t="14605" r="14605" b="14605"/>
                <wp:wrapNone/>
                <wp:docPr id="20" name="Forma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1440" cy="5157360"/>
                          <a:chOff x="0" y="0"/>
                          <a:chExt cx="9811440" cy="5157360"/>
                        </a:xfrm>
                      </wpg:grpSpPr>
                      <wps:wsp>
                        <wps:cNvSpPr/>
                        <wps:spPr>
                          <a:xfrm>
                            <a:off x="27360" y="1404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34416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67500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1800" cy="514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43680"/>
                            <a:ext cx="9797400" cy="18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720" y="0"/>
                            <a:ext cx="720" cy="515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5" style="position:absolute;margin-left:29.8pt;margin-top:147pt;width:772.5pt;height:406.05pt" coordorigin="596,2940" coordsize="15450,8121">
                <v:line id="shape_0" from="638,2962" to="16023,296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482" to="16023,348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4003" to="16023,400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2940" to="619,1103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95,11040" to="16023,11042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6045,2940" to="16045,1106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onal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peñ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ar 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ecer supe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os. La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y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aspec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− 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ar 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ca.</w:t>
      </w:r>
    </w:p>
    <w:p>
      <w:pPr>
        <w:pStyle w:val="Normal"/>
        <w:spacing w:before="1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eno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on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r 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480" w:right="8375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asoc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adas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480" w:right="175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neas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oc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enseñan</w:t>
      </w:r>
      <w:r>
        <w:rPr>
          <w:rFonts w:eastAsia="Arial" w:cs="Arial" w:ascii="Arial" w:hAnsi="Arial"/>
          <w:spacing w:val="-5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-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end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it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onal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sob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before="1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ú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necesa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sectPr>
          <w:type w:val="continuous"/>
          <w:pgSz w:orient="landscape" w:w="16838" w:h="11906"/>
          <w:pgMar w:left="540" w:right="620" w:gutter="0" w:header="0" w:top="360" w:footer="499" w:bottom="556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  <mc:AlternateContent>
          <mc:Choice Requires="wpg">
            <w:drawing>
              <wp:anchor behindDoc="1" distT="14605" distB="14605" distL="14605" distR="14605" simplePos="0" locked="0" layoutInCell="0" allowOverlap="1" relativeHeight="145">
                <wp:simplePos x="0" y="0"/>
                <wp:positionH relativeFrom="page">
                  <wp:posOffset>391795</wp:posOffset>
                </wp:positionH>
                <wp:positionV relativeFrom="page">
                  <wp:posOffset>1311910</wp:posOffset>
                </wp:positionV>
                <wp:extent cx="9902825" cy="4617720"/>
                <wp:effectExtent l="14605" t="14605" r="14605" b="14605"/>
                <wp:wrapNone/>
                <wp:docPr id="21" name="Forma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4617720"/>
                          <a:chOff x="0" y="0"/>
                          <a:chExt cx="9902880" cy="46177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7076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1440" y="0"/>
                            <a:ext cx="0" cy="7772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63920"/>
                            <a:ext cx="977076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38800" y="763920"/>
                            <a:ext cx="500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089720"/>
                            <a:ext cx="9875520" cy="72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4617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603680"/>
                            <a:ext cx="987552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749880"/>
                            <a:ext cx="0" cy="38678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6" style="position:absolute;margin-left:30.8pt;margin-top:103.25pt;width:779.75pt;height:363.55pt" coordorigin="616,2065" coordsize="15595,7271">
                <v:line id="shape_0" from="638,2088" to="16024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68,2066" to="16068,328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269" to="16024,326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11,3269" to="16189,326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782" to="16189,3782" stroked="t" o:allowincell="f" style="position:absolute;mso-position-horizontal-relative:page;mso-position-vertical-relative:page">
                  <v:stroke color="black" weight="19800" joinstyle="round" endcap="flat"/>
                  <v:fill o:detectmouseclick="t" on="false"/>
                  <w10:wrap type="none"/>
                </v:line>
                <v:line id="shape_0" from="617,2066" to="617,93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9316" to="16189,931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3247" to="16212,93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32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ondo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</w:p>
    <w:p>
      <w:pPr>
        <w:pStyle w:val="Normal"/>
        <w:spacing w:lineRule="exact" w:line="240"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position w:val="-1"/>
          <w:sz w:val="22"/>
          <w:szCs w:val="22"/>
        </w:rPr>
        <w:t xml:space="preserve">− 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I</w:t>
      </w:r>
      <w:r>
        <w:rPr>
          <w:rFonts w:eastAsia="Arial" w:cs="Arial" w:ascii="Arial" w:hAnsi="Arial"/>
          <w:position w:val="-1"/>
          <w:sz w:val="22"/>
          <w:szCs w:val="22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spacing w:val="-3"/>
          <w:position w:val="-1"/>
          <w:sz w:val="22"/>
          <w:szCs w:val="22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position w:val="-1"/>
          <w:sz w:val="22"/>
          <w:szCs w:val="22"/>
        </w:rPr>
        <w:t>p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spacing w:val="-3"/>
          <w:position w:val="-1"/>
          <w:sz w:val="22"/>
          <w:szCs w:val="22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position w:val="-1"/>
          <w:sz w:val="22"/>
          <w:szCs w:val="22"/>
        </w:rPr>
        <w:t>ac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position w:val="-1"/>
          <w:sz w:val="22"/>
          <w:szCs w:val="22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</w:rPr>
        <w:t>de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 xml:space="preserve"> l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</w:rPr>
        <w:t>no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v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v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position w:val="-1"/>
          <w:sz w:val="22"/>
          <w:szCs w:val="22"/>
        </w:rPr>
        <w:t>g</w:t>
      </w:r>
      <w:r>
        <w:rPr>
          <w:rFonts w:eastAsia="Arial" w:cs="Arial" w:ascii="Arial" w:hAnsi="Arial"/>
          <w:position w:val="-1"/>
          <w:sz w:val="22"/>
          <w:szCs w:val="22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position w:val="-1"/>
          <w:sz w:val="22"/>
          <w:szCs w:val="22"/>
        </w:rPr>
        <w:t>e.</w:t>
      </w:r>
    </w:p>
    <w:p>
      <w:pPr>
        <w:pStyle w:val="Normal"/>
        <w:spacing w:lineRule="exact" w:line="14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480" w:right="1039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4"/>
          <w:sz w:val="24"/>
          <w:szCs w:val="24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R</w:t>
      </w:r>
      <w:r>
        <w:rPr>
          <w:rFonts w:eastAsia="Arial" w:cs="Arial" w:ascii="Arial" w:hAnsi="Arial"/>
          <w:b/>
          <w:spacing w:val="5"/>
          <w:sz w:val="24"/>
          <w:szCs w:val="24"/>
        </w:rPr>
        <w:t>I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L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Y</w:t>
      </w:r>
      <w:r>
        <w:rPr>
          <w:rFonts w:eastAsia="Arial"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DI</w:t>
      </w:r>
      <w:r>
        <w:rPr>
          <w:rFonts w:eastAsia="Arial" w:cs="Arial" w:ascii="Arial" w:hAnsi="Arial"/>
          <w:b/>
          <w:spacing w:val="2"/>
          <w:sz w:val="24"/>
          <w:szCs w:val="24"/>
        </w:rPr>
        <w:t>D</w:t>
      </w:r>
      <w:r>
        <w:rPr>
          <w:rFonts w:eastAsia="Arial" w:cs="Arial" w:ascii="Arial" w:hAnsi="Arial"/>
          <w:b/>
          <w:spacing w:val="-5"/>
          <w:sz w:val="24"/>
          <w:szCs w:val="24"/>
        </w:rPr>
        <w:t>Á</w:t>
      </w:r>
      <w:r>
        <w:rPr>
          <w:rFonts w:eastAsia="Arial" w:cs="Arial" w:ascii="Arial" w:hAnsi="Arial"/>
          <w:b/>
          <w:sz w:val="24"/>
          <w:szCs w:val="24"/>
        </w:rPr>
        <w:t>CTICOS</w:t>
      </w:r>
    </w:p>
    <w:p>
      <w:pPr>
        <w:pStyle w:val="Normal"/>
        <w:spacing w:lineRule="exact" w:line="160" w:before="8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2"/>
        <w:ind w:left="480" w:right="83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2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concep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án: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ex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o;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apun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4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9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6"/>
          <w:sz w:val="22"/>
          <w:szCs w:val="22"/>
        </w:rPr>
        <w:t>é</w:t>
      </w:r>
      <w:r>
        <w:rPr>
          <w:rFonts w:eastAsia="Arial" w:cs="Arial" w:ascii="Arial" w:hAnsi="Arial"/>
          <w:sz w:val="22"/>
          <w:szCs w:val="22"/>
        </w:rPr>
        <w:t>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oduc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s.</w:t>
      </w:r>
    </w:p>
    <w:p>
      <w:pPr>
        <w:pStyle w:val="Normal"/>
        <w:spacing w:before="62" w:after="0"/>
        <w:ind w:left="480" w:right="82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5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5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ecu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sos</w:t>
      </w:r>
      <w:r>
        <w:rPr>
          <w:rFonts w:eastAsia="Arial" w:cs="Arial" w:ascii="Arial" w:hAnsi="Arial"/>
          <w:spacing w:val="52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5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epa</w:t>
      </w:r>
      <w:r>
        <w:rPr>
          <w:rFonts w:eastAsia="Arial" w:cs="Arial" w:ascii="Arial" w:hAnsi="Arial"/>
          <w:spacing w:val="1"/>
          <w:sz w:val="22"/>
          <w:szCs w:val="22"/>
        </w:rPr>
        <w:t>rt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:</w:t>
      </w:r>
      <w:r>
        <w:rPr>
          <w:rFonts w:eastAsia="Arial" w:cs="Arial" w:ascii="Arial" w:hAnsi="Arial"/>
          <w:spacing w:val="58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os;</w:t>
      </w:r>
      <w:r>
        <w:rPr>
          <w:rFonts w:eastAsia="Arial" w:cs="Arial" w:ascii="Arial" w:hAnsi="Arial"/>
          <w:spacing w:val="55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es;</w:t>
      </w:r>
      <w:r>
        <w:rPr>
          <w:rFonts w:eastAsia="Arial" w:cs="Arial" w:ascii="Arial" w:hAnsi="Arial"/>
          <w:spacing w:val="5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;</w:t>
      </w:r>
    </w:p>
    <w:p>
      <w:pPr>
        <w:pStyle w:val="Normal"/>
        <w:spacing w:lineRule="auto" w:line="312" w:before="13" w:after="0"/>
        <w:ind w:left="480" w:right="2795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chap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;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ca;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cód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go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 xml:space="preserve">e.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apo</w:t>
      </w:r>
      <w:r>
        <w:rPr>
          <w:rFonts w:eastAsia="Arial" w:cs="Arial" w:ascii="Arial" w:hAnsi="Arial"/>
          <w:spacing w:val="1"/>
          <w:sz w:val="22"/>
          <w:szCs w:val="22"/>
        </w:rPr>
        <w:t>rt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por 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r se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és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el 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247" w:before="4" w:after="0"/>
        <w:ind w:left="480" w:right="8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5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cas,</w:t>
      </w:r>
      <w:r>
        <w:rPr>
          <w:rFonts w:eastAsia="Arial" w:cs="Arial" w:ascii="Arial" w:hAnsi="Arial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sí 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á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 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anua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necesa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uso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IC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 del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eó</w:t>
      </w:r>
      <w:r>
        <w:rPr>
          <w:rFonts w:eastAsia="Arial" w:cs="Arial" w:ascii="Arial" w:hAnsi="Arial"/>
          <w:spacing w:val="7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endo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rm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 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és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ed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net 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cándo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al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qu</w:t>
      </w:r>
      <w:r>
        <w:rPr>
          <w:rFonts w:eastAsia="Arial" w:cs="Arial" w:ascii="Arial" w:hAnsi="Arial"/>
          <w:spacing w:val="2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e.</w:t>
      </w:r>
    </w:p>
    <w:p>
      <w:pPr>
        <w:pStyle w:val="Normal"/>
        <w:spacing w:before="64" w:after="0"/>
        <w:ind w:left="480" w:right="1133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ER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B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O</w:t>
      </w:r>
      <w:r>
        <w:rPr>
          <w:rFonts w:eastAsia="Arial" w:cs="Arial" w:ascii="Arial" w:hAnsi="Arial"/>
          <w:spacing w:val="-4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>U</w:t>
      </w:r>
      <w:r>
        <w:rPr>
          <w:rFonts w:eastAsia="Arial" w:cs="Arial" w:ascii="Arial" w:hAnsi="Arial"/>
          <w:spacing w:val="-4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OS</w:t>
      </w:r>
    </w:p>
    <w:p>
      <w:pPr>
        <w:pStyle w:val="Normal"/>
        <w:tabs>
          <w:tab w:val="clear" w:pos="708"/>
          <w:tab w:val="left" w:pos="1180" w:leader="none"/>
        </w:tabs>
        <w:spacing w:before="81" w:after="0"/>
        <w:ind w:hanging="360" w:left="1200" w:right="79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er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: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espá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1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aba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(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ono 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or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or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2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ucha)</w:t>
      </w:r>
      <w:r>
        <w:rPr>
          <w:rFonts w:eastAsia="Arial" w:cs="Arial" w:ascii="Arial" w:hAnsi="Arial"/>
          <w:spacing w:val="5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ecc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nd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du</w:t>
      </w:r>
      <w:r>
        <w:rPr>
          <w:rFonts w:eastAsia="Arial" w:cs="Arial" w:ascii="Arial" w:hAnsi="Arial"/>
          <w:spacing w:val="2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uan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ex 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se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PP</w:t>
      </w:r>
      <w:r>
        <w:rPr>
          <w:rFonts w:eastAsia="Arial" w:cs="Arial" w:ascii="Arial" w:hAnsi="Arial"/>
          <w:sz w:val="22"/>
          <w:szCs w:val="22"/>
        </w:rPr>
        <w:t>2,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2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apo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>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35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</w:p>
    <w:p>
      <w:pPr>
        <w:pStyle w:val="Normal"/>
        <w:spacing w:before="21" w:after="0"/>
        <w:ind w:left="1163" w:right="1197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tabs>
          <w:tab w:val="clear" w:pos="708"/>
          <w:tab w:val="left" w:pos="1180" w:leader="none"/>
        </w:tabs>
        <w:spacing w:lineRule="exact" w:line="260" w:before="45" w:after="0"/>
        <w:ind w:hanging="360" w:left="1200" w:right="79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ases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al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uso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8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uen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ún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 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us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n.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a.</w:t>
      </w:r>
    </w:p>
    <w:p>
      <w:pPr>
        <w:sectPr>
          <w:headerReference w:type="default" r:id="rId32"/>
          <w:footerReference w:type="default" r:id="rId33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8"/>
          <w:tab w:val="left" w:pos="1180" w:leader="none"/>
        </w:tabs>
        <w:spacing w:lineRule="exact" w:line="260" w:before="37" w:after="0"/>
        <w:ind w:hanging="360" w:left="1200" w:right="82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ecub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upe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al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por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, 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oduc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así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-1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Z</w:t>
      </w:r>
      <w:r>
        <w:rPr>
          <w:rFonts w:eastAsia="Arial" w:cs="Arial" w:ascii="Arial" w:hAnsi="Arial"/>
          <w:spacing w:val="1"/>
          <w:sz w:val="22"/>
          <w:szCs w:val="22"/>
        </w:rPr>
        <w:t>ar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420"/>
        <w:ind w:left="5310" w:right="5328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46">
                <wp:simplePos x="0" y="0"/>
                <wp:positionH relativeFrom="page">
                  <wp:posOffset>437515</wp:posOffset>
                </wp:positionH>
                <wp:positionV relativeFrom="page">
                  <wp:posOffset>1466850</wp:posOffset>
                </wp:positionV>
                <wp:extent cx="9812655" cy="358775"/>
                <wp:effectExtent l="14605" t="13970" r="14605" b="14605"/>
                <wp:wrapNone/>
                <wp:docPr id="24" name="Forma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58920"/>
                          <a:chOff x="0" y="0"/>
                          <a:chExt cx="9812520" cy="358920"/>
                        </a:xfrm>
                      </wpg:grpSpPr>
                      <wps:wsp>
                        <wps:cNvPr id="25" name=""/>
                        <wps:cNvSpPr/>
                        <wps:spPr>
                          <a:xfrm>
                            <a:off x="15120" y="29880"/>
                            <a:ext cx="9782280" cy="299880"/>
                          </a:xfrm>
                          <a:custGeom>
                            <a:avLst/>
                            <a:gdLst>
                              <a:gd name="textAreaLeft" fmla="*/ 0 w 5545800"/>
                              <a:gd name="textAreaRight" fmla="*/ 5546880 w 554580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7178" h="838">
                                <a:moveTo>
                                  <a:pt x="0" y="839"/>
                                </a:moveTo>
                                <a:lnTo>
                                  <a:pt x="27178" y="839"/>
                                </a:lnTo>
                                <a:lnTo>
                                  <a:pt x="2717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13320" y="0"/>
                            <a:ext cx="9784800" cy="26640"/>
                          </a:xfrm>
                          <a:custGeom>
                            <a:avLst/>
                            <a:gdLst>
                              <a:gd name="textAreaLeft" fmla="*/ 0 w 5547240"/>
                              <a:gd name="textAreaRight" fmla="*/ 5548320 w 55472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7185" h="79">
                                <a:moveTo>
                                  <a:pt x="0" y="80"/>
                                </a:moveTo>
                                <a:lnTo>
                                  <a:pt x="27184" y="80"/>
                                </a:lnTo>
                                <a:lnTo>
                                  <a:pt x="2718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13320" y="27360"/>
                            <a:ext cx="9784800" cy="1440"/>
                          </a:xfrm>
                          <a:custGeom>
                            <a:avLst/>
                            <a:gdLst>
                              <a:gd name="textAreaLeft" fmla="*/ 0 w 5547240"/>
                              <a:gd name="textAreaRight" fmla="*/ 5548320 w 55472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7185" h="9">
                                <a:moveTo>
                                  <a:pt x="0" y="10"/>
                                </a:moveTo>
                                <a:lnTo>
                                  <a:pt x="27184" y="10"/>
                                </a:lnTo>
                                <a:lnTo>
                                  <a:pt x="2718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358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8660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720"/>
                            <a:ext cx="0" cy="358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7" style="position:absolute;margin-left:34.4pt;margin-top:115.5pt;width:772.6pt;height:28.25pt" coordorigin="688,2310" coordsize="15452,565">
                <v:line id="shape_0" from="689,2311" to="689,28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2854" to="16121,28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2311" to="16142,28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MPE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IAS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ANS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</w:p>
    <w:p>
      <w:pPr>
        <w:pStyle w:val="Normal"/>
        <w:spacing w:lineRule="exact" w:line="180" w:before="9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4699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7">
                <wp:simplePos x="0" y="0"/>
                <wp:positionH relativeFrom="page">
                  <wp:posOffset>437515</wp:posOffset>
                </wp:positionH>
                <wp:positionV relativeFrom="page">
                  <wp:posOffset>1982470</wp:posOffset>
                </wp:positionV>
                <wp:extent cx="9812655" cy="387350"/>
                <wp:effectExtent l="14605" t="14605" r="14605" b="14605"/>
                <wp:wrapNone/>
                <wp:docPr id="28" name="Forma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8" style="position:absolute;margin-left:34.4pt;margin-top:156.1pt;width:772.6pt;height:30.45pt" coordorigin="688,3122" coordsize="15452,609">
                <v:line id="shape_0" from="710,3144" to="16121,314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3122" to="689,373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3710" to="16121,371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3122" to="16142,373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ESU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AP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Z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J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2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4" w:after="0"/>
        <w:rPr/>
      </w:pPr>
      <w:r>
        <w:rPr/>
      </w:r>
    </w:p>
    <w:p>
      <w:pPr>
        <w:pStyle w:val="Normal"/>
        <w:spacing w:lineRule="auto" w:line="252" w:before="15" w:after="0"/>
        <w:ind w:left="552" w:right="157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3"/>
        </w:rPr>
        <w:t>q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adqu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0"/>
        </w:rPr>
        <w:t xml:space="preserve"> </w:t>
      </w:r>
      <w:r>
        <w:rPr>
          <w:rFonts w:eastAsia="Calibri" w:cs="Calibri" w:ascii="Calibri" w:hAnsi="Calibri"/>
          <w:b/>
        </w:rPr>
        <w:t>6.</w:t>
      </w:r>
      <w:r>
        <w:rPr>
          <w:rFonts w:eastAsia="Calibri" w:cs="Calibri" w:ascii="Calibri" w:hAnsi="Calibri"/>
          <w:b/>
          <w:spacing w:val="20"/>
        </w:rPr>
        <w:t xml:space="preserve"> </w:t>
      </w:r>
      <w:r>
        <w:rPr>
          <w:rFonts w:eastAsia="Calibri" w:cs="Calibri" w:ascii="Calibri" w:hAnsi="Calibri"/>
          <w:b/>
          <w:spacing w:val="-1"/>
        </w:rPr>
        <w:t>A</w:t>
      </w:r>
      <w:r>
        <w:rPr>
          <w:rFonts w:eastAsia="Calibri" w:cs="Calibri" w:ascii="Calibri" w:hAnsi="Calibri"/>
          <w:b/>
          <w:spacing w:val="1"/>
        </w:rPr>
        <w:t>p</w:t>
      </w:r>
      <w:r>
        <w:rPr>
          <w:rFonts w:eastAsia="Calibri" w:cs="Calibri" w:ascii="Calibri" w:hAnsi="Calibri"/>
          <w:b/>
          <w:spacing w:val="-1"/>
        </w:rPr>
        <w:t>li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7"/>
        </w:rPr>
        <w:t xml:space="preserve"> 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17"/>
        </w:rPr>
        <w:t xml:space="preserve"> </w:t>
      </w:r>
      <w:r>
        <w:rPr>
          <w:rFonts w:eastAsia="Calibri" w:cs="Calibri" w:ascii="Calibri" w:hAnsi="Calibri"/>
          <w:b/>
          <w:spacing w:val="1"/>
        </w:rPr>
        <w:t>m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  <w:spacing w:val="1"/>
        </w:rPr>
        <w:t>enc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s,</w:t>
      </w:r>
      <w:r>
        <w:rPr>
          <w:rFonts w:eastAsia="Calibri" w:cs="Calibri" w:ascii="Calibri" w:hAnsi="Calibri"/>
          <w:b/>
          <w:spacing w:val="13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ur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ad</w:t>
      </w:r>
      <w:r>
        <w:rPr>
          <w:rFonts w:eastAsia="Calibri" w:cs="Calibri" w:ascii="Calibri" w:hAnsi="Calibri"/>
          <w:b/>
          <w:spacing w:val="13"/>
        </w:rPr>
        <w:t xml:space="preserve"> </w:t>
      </w:r>
      <w:r>
        <w:rPr>
          <w:rFonts w:eastAsia="Calibri" w:cs="Calibri" w:ascii="Calibri" w:hAnsi="Calibri"/>
          <w:b/>
          <w:spacing w:val="1"/>
        </w:rPr>
        <w:t>per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on</w:t>
      </w:r>
      <w:r>
        <w:rPr>
          <w:rFonts w:eastAsia="Calibri" w:cs="Calibri" w:ascii="Calibri" w:hAnsi="Calibri"/>
          <w:b/>
        </w:rPr>
        <w:t>al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</w:rPr>
        <w:t>y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pro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2"/>
        </w:rPr>
        <w:t>e</w:t>
      </w:r>
      <w:r>
        <w:rPr>
          <w:rFonts w:eastAsia="Calibri" w:cs="Calibri" w:ascii="Calibri" w:hAnsi="Calibri"/>
          <w:b/>
          <w:spacing w:val="1"/>
        </w:rPr>
        <w:t>cc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 a</w:t>
      </w:r>
      <w:r>
        <w:rPr>
          <w:rFonts w:eastAsia="Calibri" w:cs="Calibri" w:ascii="Calibri" w:hAnsi="Calibri"/>
          <w:b/>
          <w:spacing w:val="1"/>
        </w:rPr>
        <w:t>mb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en</w:t>
      </w:r>
      <w:r>
        <w:rPr>
          <w:rFonts w:eastAsia="Calibri" w:cs="Calibri" w:ascii="Calibri" w:hAnsi="Calibri"/>
          <w:b/>
        </w:rPr>
        <w:t>tal</w:t>
      </w:r>
      <w:r>
        <w:rPr>
          <w:rFonts w:eastAsia="Calibri" w:cs="Calibri" w:ascii="Calibri" w:hAnsi="Calibri"/>
          <w:b/>
          <w:spacing w:val="-9"/>
        </w:rPr>
        <w:t xml:space="preserve"> 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or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nd</w:t>
      </w:r>
      <w:r>
        <w:rPr>
          <w:rFonts w:eastAsia="Calibri" w:cs="Calibri" w:ascii="Calibri" w:hAnsi="Calibri"/>
          <w:b/>
        </w:rPr>
        <w:t>o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-2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cond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0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b</w:t>
      </w:r>
      <w:r>
        <w:rPr>
          <w:rFonts w:eastAsia="Calibri" w:cs="Calibri" w:ascii="Calibri" w:hAnsi="Calibri"/>
          <w:b/>
        </w:rPr>
        <w:t>ajo</w:t>
      </w:r>
      <w:r>
        <w:rPr>
          <w:rFonts w:eastAsia="Calibri" w:cs="Calibri" w:ascii="Calibri" w:hAnsi="Calibri"/>
          <w:b/>
          <w:spacing w:val="-5"/>
        </w:rPr>
        <w:t xml:space="preserve"> </w:t>
      </w:r>
      <w:r>
        <w:rPr>
          <w:rFonts w:eastAsia="Calibri" w:cs="Calibri" w:ascii="Calibri" w:hAnsi="Calibri"/>
          <w:b/>
        </w:rPr>
        <w:t>y</w:t>
      </w:r>
      <w:r>
        <w:rPr>
          <w:rFonts w:eastAsia="Calibri" w:cs="Calibri" w:ascii="Calibri" w:hAnsi="Calibri"/>
          <w:b/>
          <w:spacing w:val="-1"/>
        </w:rPr>
        <w:t xml:space="preserve"> l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2"/>
        </w:rPr>
        <w:t xml:space="preserve"> </w:t>
      </w:r>
      <w:r>
        <w:rPr>
          <w:rFonts w:eastAsia="Calibri" w:cs="Calibri" w:ascii="Calibri" w:hAnsi="Calibri"/>
          <w:b/>
          <w:spacing w:val="-1"/>
        </w:rPr>
        <w:t>f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or</w:t>
      </w:r>
      <w:r>
        <w:rPr>
          <w:rFonts w:eastAsia="Calibri" w:cs="Calibri" w:ascii="Calibri" w:hAnsi="Calibri"/>
          <w:b/>
        </w:rPr>
        <w:t>es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.</w:t>
      </w:r>
    </w:p>
    <w:p>
      <w:pPr>
        <w:pStyle w:val="Normal"/>
        <w:spacing w:before="64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ter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Ev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ón</w:t>
      </w:r>
      <w:r>
        <w:rPr>
          <w:rFonts w:eastAsia="Calibri" w:cs="Calibri" w:ascii="Calibri" w:hAnsi="Calibri"/>
        </w:rPr>
        <w:t>:</w:t>
      </w:r>
    </w:p>
    <w:p>
      <w:pPr>
        <w:pStyle w:val="Normal"/>
        <w:spacing w:before="77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ev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2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312" w:before="77" w:after="0"/>
        <w:ind w:left="552" w:right="5934"/>
        <w:rPr>
          <w:rFonts w:ascii="Calibri" w:hAnsi="Calibri" w:eastAsia="Calibri" w:cs="Calibri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8">
                <wp:simplePos x="0" y="0"/>
                <wp:positionH relativeFrom="page">
                  <wp:posOffset>437515</wp:posOffset>
                </wp:positionH>
                <wp:positionV relativeFrom="paragraph">
                  <wp:posOffset>-791845</wp:posOffset>
                </wp:positionV>
                <wp:extent cx="9812655" cy="2054225"/>
                <wp:effectExtent l="14605" t="14605" r="14605" b="14605"/>
                <wp:wrapNone/>
                <wp:docPr id="29" name="Forma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2054160"/>
                          <a:chOff x="0" y="0"/>
                          <a:chExt cx="9812520" cy="20541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20541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04012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20541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9" style="position:absolute;margin-left:34.4pt;margin-top:-62.35pt;width:772.6pt;height:161.7pt" coordorigin="688,-1247" coordsize="15452,3234">
                <v:line id="shape_0" from="710,-1225" to="16121,-122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-1247" to="689,19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1966" to="16121,19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-1247" to="16142,19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go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hab</w:t>
      </w:r>
      <w:r>
        <w:rPr>
          <w:rFonts w:eastAsia="Calibri" w:cs="Calibri" w:ascii="Calibri" w:hAnsi="Calibri"/>
        </w:rPr>
        <w:t>it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rí</w:t>
      </w:r>
      <w:r>
        <w:rPr>
          <w:rFonts w:eastAsia="Calibri" w:cs="Calibri" w:ascii="Calibri" w:hAnsi="Calibri"/>
          <w:spacing w:val="1"/>
        </w:rPr>
        <w:t xml:space="preserve">a. </w:t>
      </w:r>
      <w:r>
        <w:rPr>
          <w:rFonts w:eastAsia="Calibri" w:cs="Calibri" w:ascii="Calibri" w:hAnsi="Calibri"/>
        </w:rPr>
        <w:t>c)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abo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 xml:space="preserve">d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r.</w:t>
      </w:r>
    </w:p>
    <w:p>
      <w:pPr>
        <w:pStyle w:val="Normal"/>
        <w:spacing w:lineRule="auto" w:line="312" w:before="14" w:after="0"/>
        <w:ind w:left="552" w:right="1293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crito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dañ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.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rg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spacing w:before="14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duo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u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xici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cto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tir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spacing w:before="77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eve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3"/>
        </w:rPr>
        <w:t>b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y 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420"/>
        <w:ind w:left="4968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9">
                <wp:simplePos x="0" y="0"/>
                <wp:positionH relativeFrom="page">
                  <wp:posOffset>437515</wp:posOffset>
                </wp:positionH>
                <wp:positionV relativeFrom="page">
                  <wp:posOffset>4892040</wp:posOffset>
                </wp:positionV>
                <wp:extent cx="9812655" cy="387350"/>
                <wp:effectExtent l="14605" t="14605" r="14605" b="14605"/>
                <wp:wrapNone/>
                <wp:docPr id="30" name="Forma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260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0" style="position:absolute;margin-left:34.4pt;margin-top:385.2pt;width:772.6pt;height:30.45pt" coordorigin="688,7704" coordsize="15452,609">
                <v:line id="shape_0" from="710,7726" to="16121,772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7704" to="689,831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8291" to="16121,829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7704" to="16142,831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G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U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H</w:t>
      </w:r>
      <w:r>
        <w:rPr>
          <w:rFonts w:eastAsia="Calibri" w:cs="Calibri" w:ascii="Calibri" w:hAnsi="Calibri"/>
          <w:b/>
          <w:spacing w:val="-2"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G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IENE EN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EL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ABA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J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O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4" w:after="0"/>
        <w:rPr/>
      </w:pPr>
      <w:r>
        <w:rPr/>
      </w:r>
    </w:p>
    <w:p>
      <w:pPr>
        <w:pStyle w:val="Normal"/>
        <w:spacing w:lineRule="auto" w:line="252" w:before="15" w:after="0"/>
        <w:ind w:left="552" w:right="152"/>
        <w:jc w:val="both"/>
        <w:rPr>
          <w:rFonts w:ascii="Calibri" w:hAnsi="Calibri" w:eastAsia="Calibri" w:cs="Calibri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0">
                <wp:simplePos x="0" y="0"/>
                <wp:positionH relativeFrom="page">
                  <wp:posOffset>437515</wp:posOffset>
                </wp:positionH>
                <wp:positionV relativeFrom="paragraph">
                  <wp:posOffset>-57150</wp:posOffset>
                </wp:positionV>
                <wp:extent cx="9812655" cy="951230"/>
                <wp:effectExtent l="14605" t="14605" r="14605" b="14605"/>
                <wp:wrapNone/>
                <wp:docPr id="31" name="Forma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951120"/>
                          <a:chOff x="0" y="0"/>
                          <a:chExt cx="9812520" cy="951120"/>
                        </a:xfrm>
                      </wpg:grpSpPr>
                      <wps:wsp>
                        <wps:cNvSpPr/>
                        <wps:spPr>
                          <a:xfrm>
                            <a:off x="13320" y="1476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951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9374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951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1" style="position:absolute;margin-left:34.4pt;margin-top:-4.5pt;width:772.6pt;height:74.85pt" coordorigin="688,-90" coordsize="15452,1497">
                <v:line id="shape_0" from="710,-67" to="16121,-6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-90" to="689,140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1386" to="16121,138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-90" to="16142,140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ilia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  <w:spacing w:val="2"/>
        </w:rPr>
        <w:t>í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3"/>
        </w:rPr>
        <w:t xml:space="preserve"> 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opu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tirá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20"/>
        </w:rPr>
        <w:t xml:space="preserve"> </w:t>
      </w:r>
      <w:r>
        <w:rPr>
          <w:rFonts w:eastAsia="Calibri" w:cs="Calibri" w:ascii="Calibri" w:hAnsi="Calibri"/>
          <w:b/>
          <w:spacing w:val="1"/>
        </w:rPr>
        <w:t>re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li</w:t>
      </w:r>
      <w:r>
        <w:rPr>
          <w:rFonts w:eastAsia="Calibri" w:cs="Calibri" w:ascii="Calibri" w:hAnsi="Calibri"/>
          <w:b/>
        </w:rPr>
        <w:t>za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1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á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15"/>
        </w:rPr>
        <w:t xml:space="preserve">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 xml:space="preserve">n </w:t>
      </w:r>
      <w:r>
        <w:rPr>
          <w:rFonts w:eastAsia="Calibri" w:cs="Calibri" w:ascii="Calibri" w:hAnsi="Calibri"/>
          <w:b/>
          <w:spacing w:val="4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igi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upo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34"/>
          <w:headerReference w:type="first" r:id="rId35"/>
          <w:footerReference w:type="default" r:id="rId36"/>
          <w:footerReference w:type="first" r:id="rId37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52" w:before="64" w:after="0"/>
        <w:ind w:left="552" w:right="15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ho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u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rg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re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ria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ie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3"/>
        </w:rPr>
        <w:t>e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  <w:spacing w:val="1"/>
        </w:rPr>
        <w:t>nu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gí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4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du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 xml:space="preserve">y  la 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ondu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3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gica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y  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spon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44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v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ica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</w:rPr>
        <w:t>y  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rt</w:t>
      </w:r>
      <w:r>
        <w:rPr>
          <w:rFonts w:eastAsia="Calibri" w:cs="Calibri" w:ascii="Calibri" w:hAnsi="Calibri"/>
          <w:spacing w:val="2"/>
        </w:rPr>
        <w:t>é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tre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aza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;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pon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le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y 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1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420"/>
        <w:ind w:left="6539" w:right="6598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1">
                <wp:simplePos x="0" y="0"/>
                <wp:positionH relativeFrom="page">
                  <wp:posOffset>437515</wp:posOffset>
                </wp:positionH>
                <wp:positionV relativeFrom="page">
                  <wp:posOffset>1311910</wp:posOffset>
                </wp:positionV>
                <wp:extent cx="9812655" cy="387350"/>
                <wp:effectExtent l="14605" t="14605" r="14605" b="14605"/>
                <wp:wrapNone/>
                <wp:docPr id="34" name="Forma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2" style="position:absolute;margin-left:34.4pt;margin-top:103.3pt;width:772.6pt;height:30.45pt" coordorigin="688,2066" coordsize="15452,609">
                <v:line id="shape_0" from="710,2088" to="16121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2066" to="689,267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2654" to="16121,265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2066" to="16142,267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ENIBI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</w:p>
    <w:p>
      <w:pPr>
        <w:pStyle w:val="Normal"/>
        <w:spacing w:lineRule="exact" w:line="280" w:before="11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4" w:type="dxa"/>
        <w:jc w:val="left"/>
        <w:tblInd w:w="126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49"/>
        <w:gridCol w:w="13704"/>
      </w:tblGrid>
      <w:tr>
        <w:trPr>
          <w:trHeight w:val="925" w:hRule="exact"/>
        </w:trPr>
        <w:tc>
          <w:tcPr>
            <w:tcW w:w="1749" w:type="dxa"/>
            <w:tcBorders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704" w:type="dxa"/>
            <w:vMerge w:val="restart"/>
            <w:tcBorders>
              <w:right w:val="single" w:sz="18" w:space="0" w:color="000000"/>
            </w:tcBorders>
          </w:tcPr>
          <w:p>
            <w:pPr>
              <w:pStyle w:val="Normal"/>
              <w:spacing w:lineRule="auto" w:line="252" w:before="84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dem</w:t>
            </w:r>
            <w:r>
              <w:rPr>
                <w:rFonts w:eastAsia="Calibri" w:cs="Calibri" w:ascii="Calibri" w:hAnsi="Calibri"/>
                <w:b/>
              </w:rPr>
              <w:t>ás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com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nd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one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ea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</w:rPr>
              <w:t>zas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ducció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so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ata</w:t>
            </w:r>
            <w:r>
              <w:rPr>
                <w:rFonts w:eastAsia="Calibri" w:cs="Calibri" w:ascii="Calibri" w:hAnsi="Calibri"/>
                <w:b/>
                <w:spacing w:val="-1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</w:rPr>
              <w:t>orm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</w:rPr>
              <w:t>orm</w:t>
            </w:r>
            <w:r>
              <w:rPr>
                <w:rFonts w:eastAsia="Calibri" w:cs="Calibri" w:ascii="Calibri" w:hAnsi="Calibri"/>
                <w:b/>
              </w:rPr>
              <w:t>at</w:t>
            </w:r>
            <w:r>
              <w:rPr>
                <w:rFonts w:eastAsia="Calibri" w:cs="Calibri" w:ascii="Calibri" w:hAnsi="Calibri"/>
                <w:b/>
                <w:spacing w:val="-1"/>
              </w:rPr>
              <w:t>iv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2"/>
              </w:rPr>
              <w:t>a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</w:rPr>
              <w:t>vi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  <w:spacing w:val="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pr</w:t>
            </w:r>
            <w:r>
              <w:rPr>
                <w:rFonts w:eastAsia="Calibri" w:cs="Calibri" w:ascii="Calibri" w:hAnsi="Calibri"/>
                <w:b/>
              </w:rPr>
              <w:t>á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co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módu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 xml:space="preserve">se </w:t>
            </w:r>
            <w:r>
              <w:rPr>
                <w:rFonts w:eastAsia="Calibri" w:cs="Calibri" w:ascii="Calibri" w:hAnsi="Calibri"/>
                <w:b/>
                <w:spacing w:val="-1"/>
              </w:rPr>
              <w:t>v</w:t>
            </w:r>
            <w:r>
              <w:rPr>
                <w:rFonts w:eastAsia="Calibri" w:cs="Calibri" w:ascii="Calibri" w:hAnsi="Calibri"/>
                <w:b/>
              </w:rPr>
              <w:t>an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ne</w:t>
            </w:r>
            <w:r>
              <w:rPr>
                <w:rFonts w:eastAsia="Calibri" w:cs="Calibri" w:ascii="Calibri" w:hAnsi="Calibri"/>
                <w:b/>
              </w:rPr>
              <w:t>ar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co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2"/>
              </w:rPr>
              <w:t>v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ncu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ad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mb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</w:rPr>
              <w:t xml:space="preserve">te </w:t>
            </w:r>
            <w:r>
              <w:rPr>
                <w:rFonts w:eastAsia="Calibri" w:cs="Calibri" w:ascii="Calibri" w:hAnsi="Calibri"/>
                <w:b/>
                <w:spacing w:val="1"/>
              </w:rPr>
              <w:t>den</w:t>
            </w:r>
            <w:r>
              <w:rPr>
                <w:rFonts w:eastAsia="Calibri" w:cs="Calibri" w:ascii="Calibri" w:hAnsi="Calibri"/>
                <w:b/>
                <w:spacing w:val="-2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er</w:t>
            </w:r>
            <w:r>
              <w:rPr>
                <w:rFonts w:eastAsia="Calibri" w:cs="Calibri" w:ascii="Calibri" w:hAnsi="Calibri"/>
                <w:b/>
              </w:rPr>
              <w:t>es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omoc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ón</w:t>
            </w:r>
            <w:r>
              <w:rPr>
                <w:rFonts w:eastAsia="Calibri" w:cs="Calibri" w:ascii="Calibri" w:hAnsi="Calibri"/>
                <w:b/>
              </w:rPr>
              <w:t>,</w:t>
            </w:r>
            <w:r>
              <w:rPr>
                <w:rFonts w:eastAsia="Calibri" w:cs="Calibri" w:ascii="Calibri" w:hAnsi="Calibri"/>
                <w:b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</w:rPr>
              <w:t>j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iv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  <w:spacing w:val="2"/>
              </w:rPr>
              <w:t>s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rro</w:t>
            </w:r>
            <w:r>
              <w:rPr>
                <w:rFonts w:eastAsia="Calibri" w:cs="Calibri" w:ascii="Calibri" w:hAnsi="Calibri"/>
                <w:b/>
                <w:spacing w:val="-1"/>
              </w:rPr>
              <w:t>ll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S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e 7,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12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</w:p>
          <w:p>
            <w:pPr>
              <w:pStyle w:val="Normal"/>
              <w:ind w:left="379" w:right="1307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13</w:t>
            </w:r>
          </w:p>
          <w:p>
            <w:pPr>
              <w:pStyle w:val="Normal"/>
              <w:spacing w:before="75" w:after="0"/>
              <w:ind w:left="379" w:right="1368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lto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cto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ec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il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é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1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cci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color w:val="4471C4"/>
                <w:spacing w:val="1"/>
              </w:rPr>
              <w:t>a</w:t>
            </w:r>
            <w:r>
              <w:rPr>
                <w:rFonts w:eastAsia="Calibri" w:cs="Calibri" w:ascii="Calibri" w:hAnsi="Calibri"/>
                <w:color w:val="4471C4"/>
              </w:rPr>
              <w:t>li</w:t>
            </w:r>
            <w:r>
              <w:rPr>
                <w:rFonts w:eastAsia="Calibri" w:cs="Calibri" w:ascii="Calibri" w:hAnsi="Calibri"/>
                <w:color w:val="4471C4"/>
                <w:spacing w:val="4"/>
              </w:rPr>
              <w:t>n</w:t>
            </w:r>
            <w:r>
              <w:rPr>
                <w:rFonts w:eastAsia="Calibri" w:cs="Calibri" w:ascii="Calibri" w:hAnsi="Calibri"/>
                <w:color w:val="4471C4"/>
                <w:spacing w:val="-1"/>
              </w:rPr>
              <w:t>e</w:t>
            </w:r>
            <w:r>
              <w:rPr>
                <w:rFonts w:eastAsia="Calibri" w:cs="Calibri" w:ascii="Calibri" w:hAnsi="Calibri"/>
                <w:color w:val="4471C4"/>
                <w:spacing w:val="1"/>
              </w:rPr>
              <w:t>ada</w:t>
            </w:r>
            <w:r>
              <w:rPr>
                <w:rFonts w:eastAsia="Calibri" w:cs="Calibri" w:ascii="Calibri" w:hAnsi="Calibri"/>
                <w:color w:val="4471C4"/>
              </w:rPr>
              <w:t>s</w:t>
            </w:r>
            <w:r>
              <w:rPr>
                <w:rFonts w:eastAsia="Calibri" w:cs="Calibri" w:ascii="Calibri" w:hAnsi="Calibri"/>
                <w:color w:val="4471C4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</w:rPr>
              <w:t>c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o</w:t>
            </w:r>
            <w:r>
              <w:rPr>
                <w:rFonts w:eastAsia="Calibri" w:cs="Calibri" w:ascii="Calibri" w:hAnsi="Calibri"/>
                <w:color w:val="000000"/>
              </w:rPr>
              <w:t>n</w:t>
            </w:r>
            <w:r>
              <w:rPr>
                <w:rFonts w:eastAsia="Calibri" w:cs="Calibri" w:ascii="Calibri" w:hAnsi="Calibri"/>
                <w:color w:val="000000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d</w:t>
            </w:r>
            <w:r>
              <w:rPr>
                <w:rFonts w:eastAsia="Calibri" w:cs="Calibri" w:ascii="Calibri" w:hAnsi="Calibri"/>
                <w:color w:val="000000"/>
              </w:rPr>
              <w:t>ic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ho</w:t>
            </w:r>
            <w:r>
              <w:rPr>
                <w:rFonts w:eastAsia="Calibri" w:cs="Calibri" w:ascii="Calibri" w:hAnsi="Calibri"/>
                <w:color w:val="000000"/>
              </w:rPr>
              <w:t>s</w:t>
            </w:r>
            <w:r>
              <w:rPr>
                <w:rFonts w:eastAsia="Calibri" w:cs="Calibri" w:ascii="Calibri" w:hAnsi="Calibri"/>
                <w:color w:val="000000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ob</w:t>
            </w:r>
            <w:r>
              <w:rPr>
                <w:rFonts w:eastAsia="Calibri" w:cs="Calibri" w:ascii="Calibri" w:hAnsi="Calibri"/>
                <w:color w:val="000000"/>
              </w:rPr>
              <w:t>j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e</w:t>
            </w:r>
            <w:r>
              <w:rPr>
                <w:rFonts w:eastAsia="Calibri" w:cs="Calibri" w:ascii="Calibri" w:hAnsi="Calibri"/>
                <w:color w:val="000000"/>
              </w:rPr>
              <w:t>ti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v</w:t>
            </w:r>
            <w:r>
              <w:rPr>
                <w:rFonts w:eastAsia="Calibri" w:cs="Calibri" w:ascii="Calibri" w:hAnsi="Calibri"/>
                <w:color w:val="000000"/>
                <w:spacing w:val="3"/>
              </w:rPr>
              <w:t>o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s</w:t>
            </w:r>
            <w:r>
              <w:rPr>
                <w:rFonts w:eastAsia="Calibri" w:cs="Calibri" w:ascii="Calibri" w:hAnsi="Calibri"/>
                <w:color w:val="000000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379" w:right="5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7. </w:t>
            </w:r>
            <w:r>
              <w:rPr>
                <w:rFonts w:eastAsia="Calibri" w:cs="Calibri" w:ascii="Calibri" w:hAnsi="Calibri"/>
                <w:b/>
                <w:spacing w:val="-1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ner</w:t>
            </w:r>
            <w:r>
              <w:rPr>
                <w:rFonts w:eastAsia="Calibri" w:cs="Calibri" w:ascii="Calibri" w:hAnsi="Calibri"/>
                <w:b/>
                <w:spacing w:val="-1"/>
              </w:rPr>
              <w:t>gí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equ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N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te</w:t>
            </w:r>
            <w:r>
              <w:rPr>
                <w:rFonts w:eastAsia="Calibri" w:cs="Calibri" w:ascii="Calibri" w:hAnsi="Calibri"/>
                <w:b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(O</w:t>
            </w:r>
            <w:r>
              <w:rPr>
                <w:rFonts w:eastAsia="Calibri" w:cs="Calibri" w:ascii="Calibri" w:hAnsi="Calibri"/>
                <w:b/>
                <w:spacing w:val="-1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7):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vé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 la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em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gí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é</w:t>
            </w:r>
            <w:r>
              <w:rPr>
                <w:rFonts w:eastAsia="Calibri" w:cs="Calibri" w:ascii="Calibri" w:hAnsi="Calibri"/>
              </w:rPr>
              <w:t>ctric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1"/>
              </w:rPr>
              <w:t>uy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 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aba</w:t>
            </w:r>
            <w:r>
              <w:rPr>
                <w:rFonts w:eastAsia="Calibri" w:cs="Calibri" w:ascii="Calibri" w:hAnsi="Calibri"/>
              </w:rPr>
              <w:t>jo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efe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cia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a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12.</w:t>
            </w:r>
            <w:r>
              <w:rPr>
                <w:rFonts w:eastAsia="Calibri" w:cs="Calibri" w:ascii="Calibri" w:hAnsi="Calibri"/>
                <w:b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P</w:t>
            </w:r>
            <w:r>
              <w:rPr>
                <w:rFonts w:eastAsia="Calibri" w:cs="Calibri" w:ascii="Calibri" w:hAnsi="Calibri"/>
                <w:b/>
                <w:spacing w:val="1"/>
              </w:rPr>
              <w:t>roducc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um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pon</w:t>
            </w:r>
            <w:r>
              <w:rPr>
                <w:rFonts w:eastAsia="Calibri" w:cs="Calibri" w:ascii="Calibri" w:hAnsi="Calibri"/>
                <w:b/>
              </w:rPr>
              <w:t>sa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(O</w:t>
            </w:r>
            <w:r>
              <w:rPr>
                <w:rFonts w:eastAsia="Calibri" w:cs="Calibri" w:ascii="Calibri" w:hAnsi="Calibri"/>
                <w:b/>
                <w:spacing w:val="2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2"/>
              </w:rPr>
              <w:t>1</w:t>
            </w:r>
            <w:r>
              <w:rPr>
                <w:rFonts w:eastAsia="Calibri" w:cs="Calibri" w:ascii="Calibri" w:hAnsi="Calibri"/>
                <w:b/>
              </w:rPr>
              <w:t>2):</w:t>
            </w:r>
            <w:r>
              <w:rPr>
                <w:rFonts w:eastAsia="Calibri" w:cs="Calibri" w:ascii="Calibri" w:hAnsi="Calibri"/>
                <w:b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ctic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6"/>
              </w:rPr>
              <w:t xml:space="preserve"> 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va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tili</w:t>
            </w:r>
            <w:r>
              <w:rPr>
                <w:rFonts w:eastAsia="Calibri" w:cs="Calibri" w:ascii="Calibri" w:hAnsi="Calibri"/>
                <w:spacing w:val="1"/>
              </w:rPr>
              <w:t>zand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2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 xml:space="preserve"> 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u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ú</w:t>
            </w:r>
            <w:r>
              <w:rPr>
                <w:rFonts w:eastAsia="Calibri" w:cs="Calibri" w:ascii="Calibri" w:hAnsi="Calibri"/>
              </w:rPr>
              <w:t>til,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ía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circ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r,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ctrici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3"/>
              </w:rPr>
              <w:t>p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ond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hap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"/>
              </w:rPr>
              <w:t>í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zad</w:t>
            </w:r>
            <w:r>
              <w:rPr>
                <w:rFonts w:eastAsia="Calibri" w:cs="Calibri" w:ascii="Calibri" w:hAnsi="Calibri"/>
              </w:rPr>
              <w:t>o.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á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tre 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odu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-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 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VO</w:t>
            </w:r>
            <w:r>
              <w:rPr>
                <w:rFonts w:eastAsia="Calibri" w:cs="Calibri" w:ascii="Calibri" w:hAnsi="Calibri"/>
                <w:spacing w:val="-1"/>
              </w:rPr>
              <w:t>C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8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</w:t>
            </w:r>
            <w:r>
              <w:rPr>
                <w:rFonts w:eastAsia="Calibri" w:cs="Calibri" w:ascii="Calibri" w:hAnsi="Calibri"/>
              </w:rPr>
              <w:t>to a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g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es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duo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ctic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l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 xml:space="preserve">n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 xml:space="preserve">n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or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rte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1"/>
              </w:rPr>
              <w:t xml:space="preserve"> 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cilita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 xml:space="preserve">u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cicl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1"/>
              </w:rPr>
              <w:t>ón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P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rí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tic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omp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zona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cí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l.</w:t>
            </w:r>
          </w:p>
          <w:p>
            <w:pPr>
              <w:pStyle w:val="Normal"/>
              <w:spacing w:lineRule="auto" w:line="252" w:before="65" w:after="0"/>
              <w:ind w:left="379" w:right="5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13.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po</w:t>
            </w:r>
            <w:r>
              <w:rPr>
                <w:rFonts w:eastAsia="Calibri" w:cs="Calibri" w:ascii="Calibri" w:hAnsi="Calibri"/>
                <w:b/>
              </w:rPr>
              <w:t>r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3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</w:t>
            </w:r>
            <w:r>
              <w:rPr>
                <w:rFonts w:eastAsia="Calibri" w:cs="Calibri" w:ascii="Calibri" w:hAnsi="Calibri"/>
                <w:b/>
                <w:spacing w:val="2"/>
              </w:rPr>
              <w:t>OD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13):</w:t>
            </w:r>
            <w:r>
              <w:rPr>
                <w:rFonts w:eastAsia="Calibri" w:cs="Calibri" w:ascii="Calibri" w:hAnsi="Calibri"/>
                <w:b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tra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io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tico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f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r,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und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la </w:t>
            </w:r>
            <w:r>
              <w:rPr>
                <w:rFonts w:eastAsia="Calibri" w:cs="Calibri" w:ascii="Calibri" w:hAnsi="Calibri"/>
                <w:spacing w:val="1"/>
              </w:rPr>
              <w:t>hu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lla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cti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é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</w:rPr>
              <w:t>cirl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79" w:right="54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ón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  <w:spacing w:val="2"/>
              </w:rPr>
              <w:t>c</w:t>
            </w:r>
            <w:r>
              <w:rPr>
                <w:rFonts w:eastAsia="Calibri" w:cs="Calibri" w:ascii="Calibri" w:hAnsi="Calibri"/>
              </w:rPr>
              <w:t>tic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DS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e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 y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A 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2"/>
              </w:rPr>
              <w:t>é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  <w:spacing w:val="1"/>
              </w:rPr>
              <w:t>op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gí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 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-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ña</w:t>
            </w:r>
            <w:r>
              <w:rPr>
                <w:rFonts w:eastAsia="Calibri" w:cs="Calibri" w:ascii="Calibri" w:hAnsi="Calibri"/>
              </w:rPr>
              <w:t xml:space="preserve">r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cr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 xml:space="preserve">undo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 xml:space="preserve"> ve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e.</w:t>
            </w:r>
          </w:p>
        </w:tc>
      </w:tr>
      <w:tr>
        <w:trPr>
          <w:trHeight w:val="1438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spacing w:before="1" w:after="0"/>
              <w:ind w:left="287"/>
              <w:rPr/>
            </w:pPr>
            <w:r>
              <w:rPr/>
              <w:drawing>
                <wp:inline distT="0" distB="0" distL="0" distR="0">
                  <wp:extent cx="676275" cy="676275"/>
                  <wp:effectExtent l="0" t="0" r="0" b="0"/>
                  <wp:docPr id="35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00" w:before="8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69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spacing w:before="1" w:after="0"/>
              <w:ind w:left="304"/>
              <w:rPr/>
            </w:pPr>
            <w:r>
              <w:rPr/>
              <w:drawing>
                <wp:inline distT="0" distB="0" distL="0" distR="0">
                  <wp:extent cx="704850" cy="704850"/>
                  <wp:effectExtent l="0" t="0" r="0" b="0"/>
                  <wp:docPr id="3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00" w:before="7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95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</w:tcBorders>
          </w:tcPr>
          <w:p>
            <w:pPr>
              <w:pStyle w:val="Normal"/>
              <w:spacing w:before="22" w:after="0"/>
              <w:ind w:left="292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3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3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7739" w:right="7422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52">
                <wp:simplePos x="0" y="0"/>
                <wp:positionH relativeFrom="page">
                  <wp:posOffset>391795</wp:posOffset>
                </wp:positionH>
                <wp:positionV relativeFrom="page">
                  <wp:posOffset>5484495</wp:posOffset>
                </wp:positionV>
                <wp:extent cx="9902825" cy="1346200"/>
                <wp:effectExtent l="14605" t="13970" r="14605" b="14605"/>
                <wp:wrapNone/>
                <wp:docPr id="38" name="Forma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1346040"/>
                          <a:chOff x="0" y="0"/>
                          <a:chExt cx="9902880" cy="1346040"/>
                        </a:xfrm>
                      </wpg:grpSpPr>
                      <wps:wsp>
                        <wps:cNvPr id="39" name=""/>
                        <wps:cNvSpPr/>
                        <wps:spPr>
                          <a:xfrm>
                            <a:off x="15120" y="28080"/>
                            <a:ext cx="9870480" cy="330120"/>
                          </a:xfrm>
                          <a:custGeom>
                            <a:avLst/>
                            <a:gdLst>
                              <a:gd name="textAreaLeft" fmla="*/ 0 w 5595840"/>
                              <a:gd name="textAreaRight" fmla="*/ 5596920 w 5595840"/>
                              <a:gd name="textAreaTop" fmla="*/ 0 h 187200"/>
                              <a:gd name="textAreaBottom" fmla="*/ 188280 h 187200"/>
                            </a:gdLst>
                            <a:ahLst/>
                            <a:rect l="textAreaLeft" t="textAreaTop" r="textAreaRight" b="textAreaBottom"/>
                            <a:pathLst>
                              <a:path w="27423" h="923">
                                <a:moveTo>
                                  <a:pt x="0" y="922"/>
                                </a:moveTo>
                                <a:lnTo>
                                  <a:pt x="27423" y="922"/>
                                </a:lnTo>
                                <a:lnTo>
                                  <a:pt x="27423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13320" y="0"/>
                            <a:ext cx="9873720" cy="26640"/>
                          </a:xfrm>
                          <a:custGeom>
                            <a:avLst/>
                            <a:gdLst>
                              <a:gd name="textAreaLeft" fmla="*/ 0 w 5597640"/>
                              <a:gd name="textAreaRight" fmla="*/ 5598720 w 55976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7432" h="79">
                                <a:moveTo>
                                  <a:pt x="0" y="79"/>
                                </a:moveTo>
                                <a:lnTo>
                                  <a:pt x="27432" y="79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13320" y="27360"/>
                            <a:ext cx="9873720" cy="720"/>
                          </a:xfrm>
                          <a:custGeom>
                            <a:avLst/>
                            <a:gdLst>
                              <a:gd name="textAreaLeft" fmla="*/ 0 w 5597640"/>
                              <a:gd name="textAreaRight" fmla="*/ 5598720 w 55976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432" h="7">
                                <a:moveTo>
                                  <a:pt x="0" y="6"/>
                                </a:moveTo>
                                <a:lnTo>
                                  <a:pt x="27432" y="6"/>
                                </a:lnTo>
                                <a:lnTo>
                                  <a:pt x="27432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404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345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332360"/>
                            <a:ext cx="987552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720"/>
                            <a:ext cx="0" cy="1345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3" style="position:absolute;margin-left:30.8pt;margin-top:431.85pt;width:779.75pt;height:105.95pt" coordorigin="616,8637" coordsize="15595,2119">
                <v:line id="shape_0" from="638,9226" to="16189,922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9792" to="16189,979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8638" to="617,107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10735" to="16189,107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8638" to="16212,107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IC</w:t>
      </w:r>
    </w:p>
    <w:p>
      <w:pPr>
        <w:pStyle w:val="Normal"/>
        <w:spacing w:lineRule="exact" w:line="120" w:before="9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4254" w:right="3937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USO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D</w:t>
      </w:r>
      <w:r>
        <w:rPr>
          <w:rFonts w:eastAsia="Calibri" w:cs="Calibri" w:ascii="Calibri" w:hAnsi="Calibri"/>
          <w:b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L</w:t>
      </w:r>
      <w:r>
        <w:rPr>
          <w:rFonts w:eastAsia="Calibri" w:cs="Calibri" w:ascii="Calibri" w:hAnsi="Calibri"/>
          <w:b/>
          <w:sz w:val="36"/>
          <w:szCs w:val="36"/>
        </w:rPr>
        <w:t xml:space="preserve">AS 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T</w:t>
      </w:r>
      <w:r>
        <w:rPr>
          <w:rFonts w:eastAsia="Calibri" w:cs="Calibri" w:ascii="Calibri" w:hAnsi="Calibri"/>
          <w:b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C</w:t>
      </w:r>
      <w:r>
        <w:rPr>
          <w:rFonts w:eastAsia="Calibri" w:cs="Calibri" w:ascii="Calibri" w:hAnsi="Calibri"/>
          <w:b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OLO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G</w:t>
      </w:r>
      <w:r>
        <w:rPr>
          <w:rFonts w:eastAsia="Calibri" w:cs="Calibri" w:ascii="Calibri" w:hAnsi="Calibri"/>
          <w:b/>
          <w:sz w:val="36"/>
          <w:szCs w:val="36"/>
        </w:rPr>
        <w:t xml:space="preserve">ÍAS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D</w:t>
      </w:r>
      <w:r>
        <w:rPr>
          <w:rFonts w:eastAsia="Calibri" w:cs="Calibri" w:ascii="Calibri" w:hAnsi="Calibri"/>
          <w:b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L</w:t>
      </w:r>
      <w:r>
        <w:rPr>
          <w:rFonts w:eastAsia="Calibri" w:cs="Calibri" w:ascii="Calibri" w:hAnsi="Calibri"/>
          <w:b/>
          <w:sz w:val="36"/>
          <w:szCs w:val="36"/>
        </w:rPr>
        <w:t>A INF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OR</w:t>
      </w:r>
      <w:r>
        <w:rPr>
          <w:rFonts w:eastAsia="Calibri" w:cs="Calibri" w:ascii="Calibri" w:hAnsi="Calibri"/>
          <w:b/>
          <w:sz w:val="36"/>
          <w:szCs w:val="36"/>
        </w:rPr>
        <w:t>MA</w:t>
      </w:r>
      <w:r>
        <w:rPr>
          <w:rFonts w:eastAsia="Calibri" w:cs="Calibri" w:ascii="Calibri" w:hAnsi="Calibri"/>
          <w:b/>
          <w:strike/>
          <w:color w:val="4471C4"/>
          <w:spacing w:val="-1"/>
          <w:sz w:val="36"/>
          <w:szCs w:val="36"/>
        </w:rPr>
        <w:t>R</w:t>
      </w:r>
      <w:r>
        <w:rPr>
          <w:rFonts w:eastAsia="Calibri" w:cs="Calibri" w:ascii="Calibri" w:hAnsi="Calibri"/>
          <w:b/>
          <w:color w:val="000000"/>
          <w:spacing w:val="-1"/>
          <w:sz w:val="36"/>
          <w:szCs w:val="36"/>
        </w:rPr>
        <w:t>C</w:t>
      </w:r>
      <w:r>
        <w:rPr>
          <w:rFonts w:eastAsia="Calibri" w:cs="Calibri" w:ascii="Calibri" w:hAnsi="Calibri"/>
          <w:b/>
          <w:color w:val="000000"/>
          <w:spacing w:val="2"/>
          <w:sz w:val="36"/>
          <w:szCs w:val="36"/>
        </w:rPr>
        <w:t>I</w:t>
      </w:r>
      <w:r>
        <w:rPr>
          <w:rFonts w:eastAsia="Calibri" w:cs="Calibri" w:ascii="Calibri" w:hAnsi="Calibri"/>
          <w:b/>
          <w:color w:val="000000"/>
          <w:spacing w:val="-1"/>
          <w:sz w:val="36"/>
          <w:szCs w:val="36"/>
        </w:rPr>
        <w:t>ÓN</w:t>
      </w:r>
    </w:p>
    <w:p>
      <w:pPr>
        <w:pStyle w:val="Normal"/>
        <w:spacing w:lineRule="exact" w:line="120" w:before="9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48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y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Micr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AMS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opo</w:t>
      </w:r>
      <w:r>
        <w:rPr>
          <w:rFonts w:eastAsia="Calibri" w:cs="Calibri" w:ascii="Calibri" w:hAnsi="Calibri"/>
        </w:rPr>
        <w:t>rte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du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1"/>
        </w:rPr>
        <w:t>ñanz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orient="landscape" w:w="16838" w:h="11906"/>
          <w:pgMar w:left="540" w:right="58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52" w:before="77" w:after="0"/>
        <w:ind w:left="480" w:right="12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od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rtir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3"/>
        </w:rPr>
        <w:t>á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ac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3"/>
        </w:rPr>
        <w:t>r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20"/>
        <w:ind w:left="5795" w:right="5530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53">
                <wp:simplePos x="0" y="0"/>
                <wp:positionH relativeFrom="page">
                  <wp:posOffset>467995</wp:posOffset>
                </wp:positionH>
                <wp:positionV relativeFrom="page">
                  <wp:posOffset>1474470</wp:posOffset>
                </wp:positionV>
                <wp:extent cx="9721215" cy="387985"/>
                <wp:effectExtent l="14605" t="13970" r="14605" b="14605"/>
                <wp:wrapNone/>
                <wp:docPr id="44" name="Forma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388080"/>
                          <a:chOff x="0" y="0"/>
                          <a:chExt cx="9721080" cy="388080"/>
                        </a:xfrm>
                      </wpg:grpSpPr>
                      <wps:wsp>
                        <wps:cNvPr id="45" name=""/>
                        <wps:cNvSpPr/>
                        <wps:spPr>
                          <a:xfrm>
                            <a:off x="13320" y="28080"/>
                            <a:ext cx="9692640" cy="3308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87560"/>
                              <a:gd name="textAreaBottom" fmla="*/ 188640 h 1875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24">
                                <a:moveTo>
                                  <a:pt x="0" y="924"/>
                                </a:moveTo>
                                <a:lnTo>
                                  <a:pt x="26930" y="924"/>
                                </a:lnTo>
                                <a:lnTo>
                                  <a:pt x="26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13320" y="0"/>
                            <a:ext cx="9692640" cy="266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9">
                                <a:moveTo>
                                  <a:pt x="0" y="79"/>
                                </a:moveTo>
                                <a:lnTo>
                                  <a:pt x="26930" y="79"/>
                                </a:lnTo>
                                <a:lnTo>
                                  <a:pt x="26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13320" y="27360"/>
                            <a:ext cx="9692640" cy="14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">
                                <a:moveTo>
                                  <a:pt x="0" y="10"/>
                                </a:moveTo>
                                <a:lnTo>
                                  <a:pt x="26930" y="10"/>
                                </a:lnTo>
                                <a:lnTo>
                                  <a:pt x="2693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404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4" style="position:absolute;margin-left:36.85pt;margin-top:116.1pt;width:765.4pt;height:30.5pt" coordorigin="737,2322" coordsize="15308,610">
                <v:line id="shape_0" from="737,2323" to="737,293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911" to="16024,291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323" to="16046,293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UA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N Y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IFI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ÓN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5820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54">
                <wp:simplePos x="0" y="0"/>
                <wp:positionH relativeFrom="page">
                  <wp:posOffset>819785</wp:posOffset>
                </wp:positionH>
                <wp:positionV relativeFrom="page">
                  <wp:posOffset>2068195</wp:posOffset>
                </wp:positionV>
                <wp:extent cx="9392920" cy="248285"/>
                <wp:effectExtent l="3810" t="3810" r="3810" b="3810"/>
                <wp:wrapNone/>
                <wp:docPr id="48" name="Forma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2760" cy="248400"/>
                          <a:chOff x="0" y="0"/>
                          <a:chExt cx="9392760" cy="248400"/>
                        </a:xfrm>
                      </wpg:grpSpPr>
                      <wps:wsp>
                        <wps:cNvPr id="49" name=""/>
                        <wps:cNvSpPr/>
                        <wps:spPr>
                          <a:xfrm>
                            <a:off x="4320" y="5760"/>
                            <a:ext cx="64800" cy="23364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800 w 3672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185" h="654">
                                <a:moveTo>
                                  <a:pt x="0" y="656"/>
                                </a:moveTo>
                                <a:lnTo>
                                  <a:pt x="184" y="656"/>
                                </a:lnTo>
                                <a:lnTo>
                                  <a:pt x="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"/>
                        <wps:cNvSpPr/>
                        <wps:spPr>
                          <a:xfrm>
                            <a:off x="9323640" y="5760"/>
                            <a:ext cx="64800" cy="23364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800 w 3672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185" h="654">
                                <a:moveTo>
                                  <a:pt x="0" y="656"/>
                                </a:moveTo>
                                <a:lnTo>
                                  <a:pt x="184" y="656"/>
                                </a:lnTo>
                                <a:lnTo>
                                  <a:pt x="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70560" y="5760"/>
                            <a:ext cx="9251280" cy="233640"/>
                          </a:xfrm>
                          <a:custGeom>
                            <a:avLst/>
                            <a:gdLst>
                              <a:gd name="textAreaLeft" fmla="*/ 0 w 5244840"/>
                              <a:gd name="textAreaRight" fmla="*/ 5245920 w 524484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25703" h="654">
                                <a:moveTo>
                                  <a:pt x="0" y="656"/>
                                </a:moveTo>
                                <a:lnTo>
                                  <a:pt x="25703" y="656"/>
                                </a:lnTo>
                                <a:lnTo>
                                  <a:pt x="25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240"/>
                            <a:ext cx="93866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2484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45160"/>
                            <a:ext cx="93866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92400" y="0"/>
                            <a:ext cx="720" cy="2484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5" style="position:absolute;margin-left:64.5pt;margin-top:162.85pt;width:739.6pt;height:19.5pt" coordorigin="1290,3257" coordsize="14792,390">
                <v:line id="shape_0" from="1296,3262" to="16077,3262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291,3257" to="1291,3647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296,3643" to="16077,3643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6082,3257" to="16082,3647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sz w:val="24"/>
          <w:szCs w:val="24"/>
        </w:rPr>
        <w:t>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SUL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TA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S DE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 xml:space="preserve"> 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PR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N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Z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JE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 xml:space="preserve">y </w:t>
      </w:r>
      <w:r>
        <w:rPr>
          <w:rFonts w:eastAsia="Calibri" w:cs="Calibri" w:ascii="Calibri" w:hAnsi="Calibri"/>
          <w:b/>
          <w:spacing w:val="-3"/>
          <w:sz w:val="24"/>
          <w:szCs w:val="24"/>
        </w:rPr>
        <w:t>P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ND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ÓN</w:t>
      </w:r>
    </w:p>
    <w:p>
      <w:pPr>
        <w:pStyle w:val="Normal"/>
        <w:spacing w:lineRule="exact" w:line="100" w:before="3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620" w:type="dxa"/>
        <w:jc w:val="left"/>
        <w:tblInd w:w="97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752"/>
        <w:gridCol w:w="811"/>
        <w:gridCol w:w="815"/>
        <w:gridCol w:w="809"/>
        <w:gridCol w:w="762"/>
        <w:gridCol w:w="839"/>
        <w:gridCol w:w="1073"/>
        <w:gridCol w:w="841"/>
        <w:gridCol w:w="837"/>
        <w:gridCol w:w="1070"/>
        <w:gridCol w:w="1071"/>
        <w:gridCol w:w="1072"/>
        <w:gridCol w:w="1072"/>
        <w:gridCol w:w="1069"/>
        <w:gridCol w:w="953"/>
        <w:gridCol w:w="770"/>
      </w:tblGrid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02" w:right="69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3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2" w:right="32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  <w:w w:val="99"/>
              </w:rPr>
              <w:t>UT6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3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2" w:right="32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  <w:w w:val="99"/>
              </w:rPr>
              <w:t>UT9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83" w:right="28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FFE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266" w:right="26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%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6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</w:tr>
      <w:tr>
        <w:trPr>
          <w:trHeight w:val="605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9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1" w:right="29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  <w:tr>
        <w:trPr>
          <w:trHeight w:val="309" w:hRule="exact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4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27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4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</w:tr>
      <w:tr>
        <w:trPr>
          <w:trHeight w:val="298" w:hRule="exact"/>
        </w:trPr>
        <w:tc>
          <w:tcPr>
            <w:tcW w:w="175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7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9" w:hRule="exact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75" w:right="37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1" w:right="29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  <w:tr>
        <w:trPr>
          <w:trHeight w:val="298" w:hRule="exact"/>
        </w:trPr>
        <w:tc>
          <w:tcPr>
            <w:tcW w:w="175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6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00" w:before="1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7"/>
              <w:ind w:hanging="552" w:left="671" w:right="87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je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)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9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7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33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100</w:t>
            </w:r>
          </w:p>
        </w:tc>
      </w:tr>
      <w:tr>
        <w:trPr>
          <w:trHeight w:val="310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" w:after="0"/>
              <w:ind w:left="31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ras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h</w:t>
            </w:r>
          </w:p>
        </w:tc>
        <w:tc>
          <w:tcPr>
            <w:tcW w:w="8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49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92</w:t>
            </w:r>
          </w:p>
        </w:tc>
        <w:tc>
          <w:tcPr>
            <w:tcW w:w="8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0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0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8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10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8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3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8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6" w:right="34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10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6" w:right="34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92</w:t>
            </w:r>
          </w:p>
        </w:tc>
        <w:tc>
          <w:tcPr>
            <w:tcW w:w="10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10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10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4" w:right="346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18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7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264</w:t>
            </w:r>
          </w:p>
        </w:tc>
      </w:tr>
      <w:tr>
        <w:trPr>
          <w:trHeight w:val="297" w:hRule="exact"/>
        </w:trPr>
        <w:tc>
          <w:tcPr>
            <w:tcW w:w="17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/>
              <w:ind w:left="48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mó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du</w:t>
            </w:r>
            <w:r>
              <w:rPr>
                <w:rFonts w:eastAsia="Calibri" w:cs="Calibri" w:ascii="Calibri" w:hAnsi="Calibri"/>
                <w:spacing w:val="-3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)</w:t>
            </w:r>
          </w:p>
        </w:tc>
        <w:tc>
          <w:tcPr>
            <w:tcW w:w="81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28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Hora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>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6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9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6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27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1" w:right="38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15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1" w:right="38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88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264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orient="landscape" w:w="16838" w:h="11906"/>
          <w:pgMar w:left="480" w:right="5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12" w:before="28" w:after="0"/>
        <w:ind w:left="919" w:right="7639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RA4: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27%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 FFE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(</w:t>
      </w:r>
      <w:r>
        <w:rPr>
          <w:rFonts w:eastAsia="Calibri" w:cs="Calibri" w:ascii="Calibri" w:hAnsi="Calibri"/>
          <w:spacing w:val="2"/>
        </w:rPr>
        <w:t>7</w:t>
      </w:r>
      <w:r>
        <w:rPr>
          <w:rFonts w:eastAsia="Calibri" w:cs="Calibri" w:ascii="Calibri" w:hAnsi="Calibri"/>
          <w:spacing w:val="-1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-1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UT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). RA5: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6%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FE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la </w:t>
      </w:r>
      <w:r>
        <w:rPr>
          <w:rFonts w:eastAsia="Calibri" w:cs="Calibri" w:ascii="Calibri" w:hAnsi="Calibri"/>
          <w:spacing w:val="-1"/>
        </w:rPr>
        <w:t>UT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(6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  <mc:AlternateContent>
          <mc:Choice Requires="wpg">
            <w:drawing>
              <wp:anchor behindDoc="1" distT="14605" distB="14605" distL="14605" distR="14605" simplePos="0" locked="0" layoutInCell="0" allowOverlap="1" relativeHeight="155">
                <wp:simplePos x="0" y="0"/>
                <wp:positionH relativeFrom="page">
                  <wp:posOffset>391795</wp:posOffset>
                </wp:positionH>
                <wp:positionV relativeFrom="page">
                  <wp:posOffset>1475105</wp:posOffset>
                </wp:positionV>
                <wp:extent cx="9902825" cy="5303520"/>
                <wp:effectExtent l="14605" t="14605" r="14605" b="14605"/>
                <wp:wrapNone/>
                <wp:docPr id="54" name="Forma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5303520"/>
                          <a:chOff x="0" y="0"/>
                          <a:chExt cx="9902880" cy="53035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87552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53035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529020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0"/>
                            <a:ext cx="0" cy="53035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6" style="position:absolute;margin-left:30.8pt;margin-top:116.15pt;width:779.75pt;height:417.55pt" coordorigin="616,2323" coordsize="15595,8351">
                <v:line id="shape_0" from="638,2345" to="16189,234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2911" to="16189,291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478" to="16189,347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2323" to="617,106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10654" to="16189,1065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2323" to="16212,106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60"/>
        <w:ind w:left="3307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b/>
          <w:spacing w:val="1"/>
          <w:sz w:val="32"/>
          <w:szCs w:val="32"/>
        </w:rPr>
        <w:t>P</w:t>
      </w:r>
      <w:r>
        <w:rPr>
          <w:rFonts w:eastAsia="Calibri" w:cs="Calibri" w:ascii="Calibri" w:hAnsi="Calibri"/>
          <w:b/>
          <w:sz w:val="32"/>
          <w:szCs w:val="32"/>
        </w:rPr>
        <w:t>RO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C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DI</w:t>
      </w:r>
      <w:r>
        <w:rPr>
          <w:rFonts w:eastAsia="Calibri" w:cs="Calibri" w:ascii="Calibri" w:hAnsi="Calibri"/>
          <w:b/>
          <w:spacing w:val="2"/>
          <w:sz w:val="32"/>
          <w:szCs w:val="32"/>
        </w:rPr>
        <w:t>M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I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</w:t>
      </w:r>
      <w:r>
        <w:rPr>
          <w:rFonts w:eastAsia="Calibri" w:cs="Calibri" w:ascii="Calibri" w:hAnsi="Calibri"/>
          <w:b/>
          <w:sz w:val="32"/>
          <w:szCs w:val="32"/>
        </w:rPr>
        <w:t>TOS</w:t>
      </w:r>
      <w:r>
        <w:rPr>
          <w:rFonts w:eastAsia="Calibri" w:cs="Calibri" w:ascii="Calibri" w:hAnsi="Calibri"/>
          <w:b/>
          <w:spacing w:val="-22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z w:val="32"/>
          <w:szCs w:val="32"/>
        </w:rPr>
        <w:t>DE</w:t>
      </w:r>
      <w:r>
        <w:rPr>
          <w:rFonts w:eastAsia="Calibri" w:cs="Calibri" w:ascii="Calibri" w:hAnsi="Calibri"/>
          <w:b/>
          <w:spacing w:val="-4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VA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L</w:t>
      </w:r>
      <w:r>
        <w:rPr>
          <w:rFonts w:eastAsia="Calibri" w:cs="Calibri" w:ascii="Calibri" w:hAnsi="Calibri"/>
          <w:b/>
          <w:sz w:val="32"/>
          <w:szCs w:val="32"/>
        </w:rPr>
        <w:t>U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C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I</w:t>
      </w:r>
      <w:r>
        <w:rPr>
          <w:rFonts w:eastAsia="Calibri" w:cs="Calibri" w:ascii="Calibri" w:hAnsi="Calibri"/>
          <w:b/>
          <w:sz w:val="32"/>
          <w:szCs w:val="32"/>
        </w:rPr>
        <w:t>ÓN</w:t>
      </w:r>
      <w:r>
        <w:rPr>
          <w:rFonts w:eastAsia="Calibri" w:cs="Calibri" w:ascii="Calibri" w:hAnsi="Calibri"/>
          <w:b/>
          <w:spacing w:val="-16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</w:t>
      </w:r>
      <w:r>
        <w:rPr>
          <w:rFonts w:eastAsia="Calibri" w:cs="Calibri" w:ascii="Calibri" w:hAnsi="Calibri"/>
          <w:b/>
          <w:sz w:val="32"/>
          <w:szCs w:val="32"/>
        </w:rPr>
        <w:t>EL</w:t>
      </w:r>
      <w:r>
        <w:rPr>
          <w:rFonts w:eastAsia="Calibri" w:cs="Calibri" w:ascii="Calibri" w:hAnsi="Calibri"/>
          <w:b/>
          <w:spacing w:val="-5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AP</w:t>
      </w:r>
      <w:r>
        <w:rPr>
          <w:rFonts w:eastAsia="Calibri" w:cs="Calibri" w:ascii="Calibri" w:hAnsi="Calibri"/>
          <w:b/>
          <w:sz w:val="32"/>
          <w:szCs w:val="32"/>
        </w:rPr>
        <w:t>RE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ND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I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ZA</w:t>
      </w:r>
      <w:r>
        <w:rPr>
          <w:rFonts w:eastAsia="Calibri" w:cs="Calibri" w:ascii="Calibri" w:hAnsi="Calibri"/>
          <w:b/>
          <w:sz w:val="32"/>
          <w:szCs w:val="32"/>
        </w:rPr>
        <w:t>JE</w:t>
      </w:r>
      <w:r>
        <w:rPr>
          <w:rFonts w:eastAsia="Calibri" w:cs="Calibri" w:ascii="Calibri" w:hAnsi="Calibri"/>
          <w:b/>
          <w:spacing w:val="-16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</w:t>
      </w:r>
      <w:r>
        <w:rPr>
          <w:rFonts w:eastAsia="Calibri" w:cs="Calibri" w:ascii="Calibri" w:hAnsi="Calibri"/>
          <w:b/>
          <w:sz w:val="32"/>
          <w:szCs w:val="32"/>
        </w:rPr>
        <w:t>EL</w:t>
      </w:r>
      <w:r>
        <w:rPr>
          <w:rFonts w:eastAsia="Calibri" w:cs="Calibri" w:ascii="Calibri" w:hAnsi="Calibri"/>
          <w:b/>
          <w:spacing w:val="-5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L</w:t>
      </w:r>
      <w:r>
        <w:rPr>
          <w:rFonts w:eastAsia="Calibri" w:cs="Calibri" w:ascii="Calibri" w:hAnsi="Calibri"/>
          <w:b/>
          <w:sz w:val="32"/>
          <w:szCs w:val="32"/>
        </w:rPr>
        <w:t>U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M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NA</w:t>
      </w:r>
      <w:r>
        <w:rPr>
          <w:rFonts w:eastAsia="Calibri" w:cs="Calibri" w:ascii="Calibri" w:hAnsi="Calibri"/>
          <w:b/>
          <w:sz w:val="32"/>
          <w:szCs w:val="32"/>
        </w:rPr>
        <w:t>DO</w:t>
      </w:r>
    </w:p>
    <w:p>
      <w:pPr>
        <w:pStyle w:val="Normal"/>
        <w:spacing w:lineRule="exact" w:line="220" w:before="3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7" w:after="0"/>
        <w:ind w:left="4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pacing w:val="-1"/>
          <w:sz w:val="24"/>
          <w:szCs w:val="24"/>
        </w:rPr>
        <w:t>PR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M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IE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b/>
          <w:sz w:val="24"/>
          <w:szCs w:val="24"/>
        </w:rPr>
        <w:t>O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DE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3"/>
          <w:sz w:val="24"/>
          <w:szCs w:val="24"/>
        </w:rPr>
        <w:t>V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IÓN</w:t>
      </w:r>
    </w:p>
    <w:p>
      <w:pPr>
        <w:pStyle w:val="Normal"/>
        <w:spacing w:lineRule="exact" w:line="180" w:before="4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5" w:after="0"/>
        <w:ind w:left="480" w:right="1349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con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nu</w:t>
      </w:r>
      <w:r>
        <w:rPr>
          <w:rFonts w:eastAsia="Calibri" w:cs="Calibri" w:ascii="Calibri" w:hAnsi="Calibri"/>
          <w:b/>
        </w:rPr>
        <w:t>a</w:t>
      </w:r>
    </w:p>
    <w:p>
      <w:pPr>
        <w:pStyle w:val="Normal"/>
        <w:spacing w:lineRule="auto" w:line="252" w:before="77" w:after="0"/>
        <w:ind w:left="480" w:right="8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as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</w:rPr>
        <w:t>st</w:t>
      </w:r>
      <w:r>
        <w:rPr>
          <w:rFonts w:eastAsia="Calibri" w:cs="Calibri" w:ascii="Calibri" w:hAnsi="Calibri"/>
          <w:b/>
          <w:spacing w:val="1"/>
        </w:rPr>
        <w:t>rum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 xml:space="preserve">s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 xml:space="preserve">e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dad.</w:t>
      </w:r>
    </w:p>
    <w:p>
      <w:pPr>
        <w:pStyle w:val="Normal"/>
        <w:spacing w:lineRule="auto" w:line="247" w:before="64" w:after="0"/>
        <w:ind w:left="480" w:right="85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  <w:spacing w:val="-2"/>
        </w:rPr>
        <w:t>t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ODOS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-2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n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 xml:space="preserve">rte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sm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uy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je 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1"/>
        </w:rPr>
        <w:t>do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od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"/>
        </w:rPr>
        <w:t xml:space="preserve"> 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adqu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rta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rtíc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659/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023,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before="68" w:after="0"/>
        <w:ind w:left="480" w:right="1691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ga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a 5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la 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xi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pun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247" w:before="77" w:after="0"/>
        <w:ind w:left="480" w:right="8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b/>
          <w:spacing w:val="1"/>
        </w:rPr>
        <w:t>Re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ta</w:t>
      </w:r>
      <w:r>
        <w:rPr>
          <w:rFonts w:eastAsia="Calibri" w:cs="Calibri" w:ascii="Calibri" w:hAnsi="Calibri"/>
          <w:b/>
          <w:spacing w:val="1"/>
        </w:rPr>
        <w:t>do</w:t>
      </w:r>
      <w:r>
        <w:rPr>
          <w:rFonts w:eastAsia="Calibri" w:cs="Calibri" w:ascii="Calibri" w:hAnsi="Calibri"/>
          <w:b/>
        </w:rPr>
        <w:t xml:space="preserve">s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0"/>
        </w:rPr>
        <w:t xml:space="preserve"> 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nd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</w:rPr>
        <w:t>zaje</w:t>
      </w:r>
      <w:r>
        <w:rPr>
          <w:rFonts w:eastAsia="Calibri" w:cs="Calibri" w:ascii="Calibri" w:hAnsi="Calibri"/>
          <w:b/>
          <w:spacing w:val="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2"/>
        </w:rPr>
        <w:t>ce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 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Si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ho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zon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l,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l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 xml:space="preserve">je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Si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</w:rPr>
        <w:t>rt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tri</w:t>
      </w:r>
      <w:r>
        <w:rPr>
          <w:rFonts w:eastAsia="Calibri" w:cs="Calibri" w:ascii="Calibri" w:hAnsi="Calibri"/>
          <w:spacing w:val="1"/>
        </w:rPr>
        <w:t>bu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ria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crit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co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before="17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a tr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2"/>
        </w:rPr>
        <w:t>é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 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 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ú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  <w:spacing w:val="-2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la 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tabs>
          <w:tab w:val="clear" w:pos="708"/>
          <w:tab w:val="left" w:pos="1180" w:leader="none"/>
        </w:tabs>
        <w:spacing w:lineRule="auto" w:line="259" w:before="20" w:after="0"/>
        <w:ind w:hanging="360" w:left="1200" w:right="8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-</w:t>
        <w:tab/>
        <w:t>Se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ir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pañada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o,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 xml:space="preserve">una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úb</w:t>
      </w:r>
      <w:r>
        <w:rPr>
          <w:rFonts w:eastAsia="Calibri" w:cs="Calibri" w:ascii="Calibri" w:hAnsi="Calibri"/>
        </w:rPr>
        <w:t>rica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tabs>
          <w:tab w:val="clear" w:pos="708"/>
          <w:tab w:val="left" w:pos="1180" w:leader="none"/>
        </w:tabs>
        <w:spacing w:lineRule="auto" w:line="259" w:before="1" w:after="0"/>
        <w:ind w:hanging="360" w:left="1200" w:right="77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-</w:t>
        <w:tab/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  <w:spacing w:val="2"/>
        </w:rPr>
        <w:t>em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FORME</w:t>
      </w:r>
      <w:r>
        <w:rPr>
          <w:rFonts w:eastAsia="Calibri" w:cs="Calibri" w:ascii="Calibri" w:hAnsi="Calibri"/>
          <w:spacing w:val="37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-1"/>
        </w:rPr>
        <w:t>GU</w:t>
      </w:r>
      <w:r>
        <w:rPr>
          <w:rFonts w:eastAsia="Calibri" w:cs="Calibri" w:ascii="Calibri" w:hAnsi="Calibri"/>
        </w:rPr>
        <w:t>IMI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2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VA</w:t>
      </w:r>
      <w:r>
        <w:rPr>
          <w:rFonts w:eastAsia="Calibri" w:cs="Calibri" w:ascii="Calibri" w:hAnsi="Calibri"/>
          <w:spacing w:val="3"/>
        </w:rPr>
        <w:t>L</w:t>
      </w:r>
      <w:r>
        <w:rPr>
          <w:rFonts w:eastAsia="Calibri" w:cs="Calibri" w:ascii="Calibri" w:hAnsi="Calibri"/>
        </w:rPr>
        <w:t>ORA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3"/>
        </w:rPr>
        <w:t>I</w:t>
      </w:r>
      <w:r>
        <w:rPr>
          <w:rFonts w:eastAsia="Calibri" w:cs="Calibri" w:ascii="Calibri" w:hAnsi="Calibri"/>
        </w:rPr>
        <w:t>ÓN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</w:rPr>
        <w:t>AL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1"/>
          <w:sz w:val="22"/>
          <w:szCs w:val="22"/>
        </w:rPr>
        <w:t>D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pacing w:val="44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sz w:val="22"/>
          <w:szCs w:val="22"/>
        </w:rPr>
        <w:t>M</w:t>
      </w:r>
      <w:r>
        <w:rPr>
          <w:rFonts w:eastAsia="Calibri" w:cs="Calibri" w:ascii="Calibri" w:hAnsi="Calibri"/>
          <w:spacing w:val="1"/>
          <w:sz w:val="22"/>
          <w:szCs w:val="22"/>
        </w:rPr>
        <w:t>P</w:t>
      </w:r>
      <w:r>
        <w:rPr>
          <w:rFonts w:eastAsia="Calibri" w:cs="Calibri" w:ascii="Calibri" w:hAnsi="Calibri"/>
          <w:sz w:val="22"/>
          <w:szCs w:val="22"/>
        </w:rPr>
        <w:t>RE</w:t>
      </w:r>
      <w:r>
        <w:rPr>
          <w:rFonts w:eastAsia="Calibri" w:cs="Calibri" w:ascii="Calibri" w:hAnsi="Calibri"/>
          <w:spacing w:val="-1"/>
          <w:sz w:val="22"/>
          <w:szCs w:val="22"/>
        </w:rPr>
        <w:t>S</w:t>
      </w:r>
      <w:r>
        <w:rPr>
          <w:rFonts w:eastAsia="Calibri" w:cs="Calibri" w:ascii="Calibri" w:hAnsi="Calibri"/>
          <w:sz w:val="22"/>
          <w:szCs w:val="22"/>
        </w:rPr>
        <w:t>A</w:t>
      </w:r>
      <w:r>
        <w:rPr>
          <w:rFonts w:eastAsia="Calibri" w:cs="Calibri" w:ascii="Calibri" w:hAnsi="Calibri"/>
          <w:spacing w:val="41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U ORG</w:t>
      </w:r>
      <w:r>
        <w:rPr>
          <w:rFonts w:eastAsia="Calibri" w:cs="Calibri" w:ascii="Calibri" w:hAnsi="Calibri"/>
          <w:spacing w:val="-1"/>
          <w:sz w:val="22"/>
          <w:szCs w:val="22"/>
        </w:rPr>
        <w:t>AN</w:t>
      </w:r>
      <w:r>
        <w:rPr>
          <w:rFonts w:eastAsia="Calibri" w:cs="Calibri" w:ascii="Calibri" w:hAnsi="Calibri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sz w:val="22"/>
          <w:szCs w:val="22"/>
        </w:rPr>
        <w:t>S</w:t>
      </w:r>
      <w:r>
        <w:rPr>
          <w:rFonts w:eastAsia="Calibri" w:cs="Calibri" w:ascii="Calibri" w:hAnsi="Calibri"/>
          <w:spacing w:val="1"/>
          <w:sz w:val="22"/>
          <w:szCs w:val="22"/>
        </w:rPr>
        <w:t>M</w:t>
      </w:r>
      <w:r>
        <w:rPr>
          <w:rFonts w:eastAsia="Calibri" w:cs="Calibri" w:ascii="Calibri" w:hAnsi="Calibri"/>
          <w:sz w:val="22"/>
          <w:szCs w:val="22"/>
        </w:rPr>
        <w:t>O</w:t>
      </w:r>
      <w:r>
        <w:rPr>
          <w:rFonts w:eastAsia="Calibri" w:cs="Calibri" w:ascii="Calibri" w:hAnsi="Calibri"/>
          <w:spacing w:val="-2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EQU</w:t>
      </w:r>
      <w:r>
        <w:rPr>
          <w:rFonts w:eastAsia="Calibri" w:cs="Calibri" w:ascii="Calibri" w:hAnsi="Calibri"/>
          <w:spacing w:val="-3"/>
          <w:sz w:val="22"/>
          <w:szCs w:val="22"/>
        </w:rPr>
        <w:t>I</w:t>
      </w:r>
      <w:r>
        <w:rPr>
          <w:rFonts w:eastAsia="Calibri" w:cs="Calibri" w:ascii="Calibri" w:hAnsi="Calibri"/>
          <w:spacing w:val="1"/>
          <w:sz w:val="22"/>
          <w:szCs w:val="22"/>
        </w:rPr>
        <w:t>P</w:t>
      </w:r>
      <w:r>
        <w:rPr>
          <w:rFonts w:eastAsia="Calibri" w:cs="Calibri" w:ascii="Calibri" w:hAnsi="Calibri"/>
          <w:spacing w:val="-1"/>
          <w:sz w:val="22"/>
          <w:szCs w:val="22"/>
        </w:rPr>
        <w:t>A</w:t>
      </w:r>
      <w:r>
        <w:rPr>
          <w:rFonts w:eastAsia="Calibri" w:cs="Calibri" w:ascii="Calibri" w:hAnsi="Calibri"/>
          <w:sz w:val="22"/>
          <w:szCs w:val="22"/>
        </w:rPr>
        <w:t>R</w:t>
      </w:r>
      <w:r>
        <w:rPr>
          <w:rFonts w:eastAsia="Calibri" w:cs="Calibri" w:ascii="Calibri" w:hAnsi="Calibri"/>
          <w:spacing w:val="-1"/>
          <w:sz w:val="22"/>
          <w:szCs w:val="22"/>
        </w:rPr>
        <w:t>AD</w:t>
      </w:r>
      <w:r>
        <w:rPr>
          <w:rFonts w:eastAsia="Calibri" w:cs="Calibri" w:ascii="Calibri" w:hAnsi="Calibri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sz w:val="22"/>
          <w:szCs w:val="2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0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 xml:space="preserve">i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480" w:right="1164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1"/>
        </w:rPr>
        <w:t xml:space="preserve"> </w:t>
      </w:r>
      <w:r>
        <w:rPr>
          <w:rFonts w:eastAsia="Calibri" w:cs="Calibri" w:ascii="Calibri" w:hAnsi="Calibri"/>
          <w:b/>
          <w:spacing w:val="1"/>
        </w:rPr>
        <w:t>p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rc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</w:rPr>
        <w:t>(1ª y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  <w:spacing w:val="2"/>
        </w:rPr>
        <w:t>2</w:t>
      </w:r>
      <w:r>
        <w:rPr>
          <w:rFonts w:eastAsia="Calibri" w:cs="Calibri" w:ascii="Calibri" w:hAnsi="Calibri"/>
          <w:b/>
        </w:rPr>
        <w:t xml:space="preserve">ª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ón</w:t>
      </w:r>
      <w:r>
        <w:rPr>
          <w:rFonts w:eastAsia="Calibri" w:cs="Calibri" w:ascii="Calibri" w:hAnsi="Calibri"/>
          <w:b/>
        </w:rPr>
        <w:t>)</w:t>
      </w:r>
    </w:p>
    <w:p>
      <w:pPr>
        <w:pStyle w:val="Normal"/>
        <w:spacing w:before="75" w:after="0"/>
        <w:ind w:left="480" w:right="85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-1"/>
        </w:rPr>
        <w:t>ev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1"/>
        </w:rPr>
        <w:t xml:space="preserve"> m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cri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cit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</w:p>
    <w:p>
      <w:pPr>
        <w:pStyle w:val="Normal"/>
        <w:spacing w:before="12" w:after="0"/>
        <w:ind w:left="480" w:right="983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(c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).</w:t>
      </w:r>
    </w:p>
    <w:p>
      <w:pPr>
        <w:pStyle w:val="Normal"/>
        <w:spacing w:lineRule="exact" w:line="180" w:before="9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480" w:right="1350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1"/>
        </w:rPr>
        <w:t xml:space="preserve"> </w:t>
      </w:r>
      <w:r>
        <w:rPr>
          <w:rFonts w:eastAsia="Calibri" w:cs="Calibri" w:ascii="Calibri" w:hAnsi="Calibri"/>
          <w:b/>
          <w:spacing w:val="-1"/>
        </w:rPr>
        <w:t>fi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es</w:t>
      </w:r>
    </w:p>
    <w:p>
      <w:pPr>
        <w:pStyle w:val="Normal"/>
        <w:spacing w:before="77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oda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je.</w:t>
      </w:r>
    </w:p>
    <w:p>
      <w:pPr>
        <w:sectPr>
          <w:headerReference w:type="default" r:id="rId49"/>
          <w:headerReference w:type="first" r:id="rId50"/>
          <w:footerReference w:type="default" r:id="rId51"/>
          <w:footerReference w:type="first" r:id="rId52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19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und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 xml:space="preserve">lo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3"/>
        </w:rPr>
        <w:t>á</w:t>
      </w:r>
      <w:r>
        <w:rPr>
          <w:rFonts w:eastAsia="Calibri" w:cs="Calibri" w:ascii="Calibri" w:hAnsi="Calibri"/>
        </w:rPr>
        <w:t>n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52" w:type="dxa"/>
        <w:jc w:val="left"/>
        <w:tblInd w:w="9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5552"/>
      </w:tblGrid>
      <w:tr>
        <w:trPr>
          <w:trHeight w:val="1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240"/>
              <w:ind w:left="107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ta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end</w:t>
            </w:r>
            <w:r>
              <w:rPr>
                <w:rFonts w:eastAsia="Calibri" w:cs="Calibri" w:ascii="Calibri" w:hAnsi="Calibri"/>
              </w:rPr>
              <w:t>iz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aba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ón.</w:t>
            </w:r>
          </w:p>
          <w:p>
            <w:pPr>
              <w:pStyle w:val="Normal"/>
              <w:spacing w:lineRule="exact" w:line="160" w:before="8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mpo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ili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ad</w:t>
            </w:r>
            <w:r>
              <w:rPr>
                <w:rFonts w:eastAsia="Calibri" w:cs="Calibri" w:ascii="Calibri" w:hAnsi="Calibri"/>
                <w:b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ar</w:t>
            </w:r>
            <w:r>
              <w:rPr>
                <w:rFonts w:eastAsia="Calibri" w:cs="Calibri" w:ascii="Calibri" w:hAnsi="Calibri"/>
                <w:b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  <w:spacing w:val="2"/>
              </w:rPr>
              <w:t>v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con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nu</w:t>
            </w:r>
            <w:r>
              <w:rPr>
                <w:rFonts w:eastAsia="Calibri" w:cs="Calibri" w:ascii="Calibri" w:hAnsi="Calibri"/>
                <w:b/>
              </w:rPr>
              <w:t>a</w:t>
            </w:r>
          </w:p>
          <w:p>
            <w:pPr>
              <w:pStyle w:val="Normal"/>
              <w:spacing w:lineRule="auto" w:line="252" w:before="77" w:after="0"/>
              <w:ind w:left="340" w:right="3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ili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ti</w:t>
            </w:r>
            <w:r>
              <w:rPr>
                <w:rFonts w:eastAsia="Calibri" w:cs="Calibri" w:ascii="Calibri" w:hAnsi="Calibri"/>
                <w:spacing w:val="1"/>
              </w:rPr>
              <w:t>nu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cia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2</w:t>
            </w:r>
            <w:r>
              <w:rPr>
                <w:rFonts w:eastAsia="Calibri" w:cs="Calibri" w:ascii="Calibri" w:hAnsi="Calibri"/>
              </w:rPr>
              <w:t>0%</w:t>
            </w:r>
            <w:r>
              <w:rPr>
                <w:rFonts w:eastAsia="Calibri" w:cs="Calibri" w:ascii="Calibri" w:hAnsi="Calibri"/>
                <w:spacing w:val="20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rga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ria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fes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</w:rPr>
              <w:t>l.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h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rá 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ú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ce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ie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1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ef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RI.</w:t>
            </w:r>
          </w:p>
        </w:tc>
      </w:tr>
      <w:tr>
        <w:trPr>
          <w:trHeight w:val="690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7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lineRule="exact" w:line="400" w:before="56" w:after="0"/>
              <w:ind w:left="6804" w:right="6517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L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IFI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spacing w:val="2"/>
                <w:position w:val="-2"/>
                <w:sz w:val="36"/>
                <w:szCs w:val="36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ÓN</w:t>
            </w:r>
          </w:p>
        </w:tc>
      </w:tr>
      <w:tr>
        <w:trPr>
          <w:trHeight w:val="367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61" w:after="0"/>
              <w:ind w:left="359" w:right="3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q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adqu</w:t>
            </w:r>
            <w:r>
              <w:rPr>
                <w:rFonts w:eastAsia="Calibri" w:cs="Calibri" w:ascii="Calibri" w:hAnsi="Calibri"/>
              </w:rPr>
              <w:t>iri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nd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</w:rPr>
              <w:t>zaj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xi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3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ili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3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3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os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</w:rPr>
              <w:t>Se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de 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 xml:space="preserve"> 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adqu</w:t>
            </w:r>
            <w:r>
              <w:rPr>
                <w:rFonts w:eastAsia="Calibri" w:cs="Calibri" w:ascii="Calibri" w:hAnsi="Calibri"/>
              </w:rPr>
              <w:t>iri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ga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a 5,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rtíc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12.2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la Or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U</w:t>
            </w:r>
            <w:r>
              <w:rPr>
                <w:rFonts w:eastAsia="Calibri" w:cs="Calibri" w:ascii="Calibri" w:hAnsi="Calibri"/>
              </w:rPr>
              <w:t>/15</w:t>
            </w:r>
            <w:r>
              <w:rPr>
                <w:rFonts w:eastAsia="Calibri" w:cs="Calibri" w:ascii="Calibri" w:hAnsi="Calibri"/>
                <w:spacing w:val="2"/>
              </w:rPr>
              <w:t>7</w:t>
            </w:r>
            <w:r>
              <w:rPr>
                <w:rFonts w:eastAsia="Calibri" w:cs="Calibri" w:ascii="Calibri" w:hAnsi="Calibri"/>
              </w:rPr>
              <w:t>5/2</w:t>
            </w:r>
            <w:r>
              <w:rPr>
                <w:rFonts w:eastAsia="Calibri" w:cs="Calibri" w:ascii="Calibri" w:hAnsi="Calibri"/>
                <w:spacing w:val="2"/>
              </w:rPr>
              <w:t>0</w:t>
            </w:r>
            <w:r>
              <w:rPr>
                <w:rFonts w:eastAsia="Calibri" w:cs="Calibri" w:ascii="Calibri" w:hAnsi="Calibri"/>
              </w:rPr>
              <w:t>24,</w:t>
            </w:r>
            <w:r>
              <w:rPr>
                <w:rFonts w:eastAsia="Calibri" w:cs="Calibri" w:ascii="Calibri" w:hAnsi="Calibri"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23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e.</w:t>
            </w:r>
          </w:p>
        </w:tc>
      </w:tr>
      <w:tr>
        <w:trPr>
          <w:trHeight w:val="367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8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1" w:after="0"/>
              <w:ind w:left="35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V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U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A</w:t>
            </w:r>
          </w:p>
        </w:tc>
      </w:tr>
      <w:tr>
        <w:trPr>
          <w:trHeight w:val="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1" w:after="0"/>
              <w:ind w:left="359" w:right="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 l</w:t>
            </w:r>
            <w:r>
              <w:rPr>
                <w:rFonts w:eastAsia="Calibri" w:cs="Calibri" w:ascii="Calibri" w:hAnsi="Calibri"/>
                <w:spacing w:val="2"/>
              </w:rPr>
              <w:t>le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 tri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u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gr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"/>
              </w:rPr>
              <w:t xml:space="preserve"> no</w:t>
            </w:r>
            <w:r>
              <w:rPr>
                <w:rFonts w:eastAsia="Calibri" w:cs="Calibri" w:ascii="Calibri" w:hAnsi="Calibri"/>
              </w:rPr>
              <w:t>ta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opo</w:t>
            </w:r>
            <w:r>
              <w:rPr>
                <w:rFonts w:eastAsia="Calibri" w:cs="Calibri" w:ascii="Calibri" w:hAnsi="Calibri"/>
              </w:rPr>
              <w:t>rci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ú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rc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su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</w:rPr>
              <w:t xml:space="preserve">r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3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2"/>
              </w:rPr>
              <w:t>ie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crit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c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-12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(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a 5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).</w:t>
            </w:r>
          </w:p>
        </w:tc>
      </w:tr>
    </w:tbl>
    <w:p>
      <w:pPr>
        <w:sectPr>
          <w:headerReference w:type="default" r:id="rId53"/>
          <w:headerReference w:type="first" r:id="rId54"/>
          <w:footerReference w:type="default" r:id="rId55"/>
          <w:footerReference w:type="first" r:id="rId56"/>
          <w:type w:val="nextPage"/>
          <w:pgSz w:orient="landscape" w:w="16838" w:h="11906"/>
          <w:pgMar w:left="520" w:right="54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684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6">
                <wp:simplePos x="0" y="0"/>
                <wp:positionH relativeFrom="page">
                  <wp:posOffset>467995</wp:posOffset>
                </wp:positionH>
                <wp:positionV relativeFrom="paragraph">
                  <wp:posOffset>-60325</wp:posOffset>
                </wp:positionV>
                <wp:extent cx="9721215" cy="751205"/>
                <wp:effectExtent l="14605" t="14605" r="14605" b="14605"/>
                <wp:wrapNone/>
                <wp:docPr id="59" name="Forma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751320"/>
                          <a:chOff x="0" y="0"/>
                          <a:chExt cx="9721080" cy="7513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28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728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7" style="position:absolute;margin-left:36.85pt;margin-top:-4.75pt;width:765.4pt;height:59.1pt" coordorigin="737,-95" coordsize="15308,1182">
                <v:line id="shape_0" from="758,-73" to="16024,-7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343" to="16024,34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95" to="737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1066" to="16024,10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-95" to="16046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1</w:t>
      </w:r>
      <w:r>
        <w:rPr>
          <w:rFonts w:eastAsia="Calibri" w:cs="Calibri" w:ascii="Calibri" w:hAnsi="Calibri"/>
          <w:b/>
          <w:sz w:val="24"/>
          <w:szCs w:val="24"/>
        </w:rPr>
        <w:t>º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eva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(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di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em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br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7"/>
        <w:ind w:left="684" w:right="32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rim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val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2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ial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nz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ja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 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de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a,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que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n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rra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ará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301" w:type="dxa"/>
        <w:jc w:val="left"/>
        <w:tblInd w:w="18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661"/>
        <w:gridCol w:w="793"/>
        <w:gridCol w:w="792"/>
        <w:gridCol w:w="791"/>
        <w:gridCol w:w="793"/>
        <w:gridCol w:w="791"/>
        <w:gridCol w:w="793"/>
        <w:gridCol w:w="792"/>
        <w:gridCol w:w="791"/>
        <w:gridCol w:w="793"/>
        <w:gridCol w:w="794"/>
        <w:gridCol w:w="1225"/>
        <w:gridCol w:w="1229"/>
        <w:gridCol w:w="1262"/>
      </w:tblGrid>
      <w:tr>
        <w:trPr>
          <w:trHeight w:val="87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5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1654" w:right="165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1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18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12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tri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e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7" w:before="76" w:after="0"/>
              <w:ind w:hanging="1" w:left="165" w:right="166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% tri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m</w:t>
            </w:r>
            <w:r>
              <w:rPr>
                <w:rFonts w:eastAsia="Calibri" w:cs="Calibri" w:ascii="Calibri" w:hAnsi="Calibri"/>
                <w:spacing w:val="2"/>
                <w:w w:val="99"/>
              </w:rPr>
              <w:t>e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s</w:t>
            </w:r>
            <w:r>
              <w:rPr>
                <w:rFonts w:eastAsia="Calibri" w:cs="Calibri" w:ascii="Calibri" w:hAnsi="Calibri"/>
                <w:w w:val="99"/>
              </w:rPr>
              <w:t>tre r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e</w:t>
            </w:r>
            <w:r>
              <w:rPr>
                <w:rFonts w:eastAsia="Calibri" w:cs="Calibri" w:ascii="Calibri" w:hAnsi="Calibri"/>
                <w:w w:val="99"/>
              </w:rPr>
              <w:t>cti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f</w:t>
            </w:r>
            <w:r>
              <w:rPr>
                <w:rFonts w:eastAsia="Calibri" w:cs="Calibri" w:ascii="Calibri" w:hAnsi="Calibri"/>
                <w:spacing w:val="2"/>
                <w:w w:val="99"/>
              </w:rPr>
              <w:t>i</w:t>
            </w:r>
            <w:r>
              <w:rPr>
                <w:rFonts w:eastAsia="Calibri" w:cs="Calibri" w:ascii="Calibri" w:hAnsi="Calibri"/>
                <w:w w:val="99"/>
              </w:rPr>
              <w:t>c</w:t>
            </w:r>
            <w:r>
              <w:rPr>
                <w:rFonts w:eastAsia="Calibri" w:cs="Calibri" w:ascii="Calibri" w:hAnsi="Calibri"/>
                <w:spacing w:val="1"/>
                <w:w w:val="99"/>
              </w:rPr>
              <w:t>ad</w:t>
            </w:r>
            <w:r>
              <w:rPr>
                <w:rFonts w:eastAsia="Calibri" w:cs="Calibri" w:ascii="Calibri" w:hAnsi="Calibri"/>
                <w:w w:val="99"/>
              </w:rPr>
              <w:t>o</w:t>
            </w:r>
          </w:p>
        </w:tc>
      </w:tr>
      <w:tr>
        <w:trPr>
          <w:trHeight w:val="81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auto" w:line="247" w:before="12" w:after="0"/>
              <w:ind w:firstLine="2" w:left="100" w:right="105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1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repara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hay 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arac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rí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as d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622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auto" w:line="252" w:before="9" w:after="0"/>
              <w:ind w:hanging="137" w:left="400" w:right="238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2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,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gua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aba</w:t>
            </w:r>
            <w:r>
              <w:rPr>
                <w:rFonts w:eastAsia="Arial" w:cs="Arial" w:ascii="Arial" w:hAnsi="Arial"/>
                <w:sz w:val="16"/>
                <w:szCs w:val="16"/>
              </w:rPr>
              <w:t>jo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7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63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00" w:before="3" w:after="0"/>
              <w:rPr/>
            </w:pPr>
            <w:r>
              <w:rPr/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00</w:t>
            </w:r>
          </w:p>
        </w:tc>
      </w:tr>
      <w:tr>
        <w:trPr>
          <w:trHeight w:val="81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auto" w:line="247" w:before="12" w:after="0"/>
              <w:ind w:hanging="2" w:left="163" w:right="166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3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tría</w:t>
            </w:r>
            <w:r>
              <w:rPr>
                <w:rFonts w:eastAsia="Arial" w:cs="Arial" w:ascii="Arial" w:hAnsi="Arial"/>
                <w:sz w:val="16"/>
                <w:szCs w:val="16"/>
              </w:rPr>
              <w:t>,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par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ob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ene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6"/>
                <w:szCs w:val="16"/>
              </w:rPr>
              <w:t>v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ehí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lo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reg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ez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pu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505" w:right="50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62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auto" w:line="247" w:before="12" w:after="0"/>
              <w:ind w:firstLine="3" w:left="168" w:right="17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4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  <w:r>
              <w:rPr>
                <w:rFonts w:eastAsia="Arial" w:cs="Arial" w:ascii="Arial" w:hAnsi="Arial"/>
                <w:sz w:val="16"/>
                <w:szCs w:val="16"/>
              </w:rPr>
              <w:t>,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ones dada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 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1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63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00" w:before="3" w:after="0"/>
              <w:rPr/>
            </w:pPr>
            <w:r>
              <w:rPr/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20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83</w:t>
            </w:r>
          </w:p>
        </w:tc>
      </w:tr>
      <w:tr>
        <w:trPr>
          <w:trHeight w:val="81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auto" w:line="247" w:before="9" w:after="0"/>
              <w:ind w:firstLine="2" w:left="216" w:right="22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5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produc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au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ón.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5" w:right="29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505" w:right="50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5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8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17</w:t>
            </w:r>
          </w:p>
        </w:tc>
      </w:tr>
      <w:tr>
        <w:trPr>
          <w:trHeight w:val="81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7" w:before="12" w:after="0"/>
              <w:ind w:left="105" w:right="109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6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preven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egur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da</w:t>
            </w:r>
            <w:r>
              <w:rPr>
                <w:rFonts w:eastAsia="Arial" w:cs="Arial" w:ascii="Arial" w:hAnsi="Arial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 a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va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raba</w:t>
            </w:r>
            <w:r>
              <w:rPr>
                <w:rFonts w:eastAsia="Arial" w:cs="Arial" w:ascii="Arial" w:hAnsi="Arial"/>
                <w:sz w:val="16"/>
                <w:szCs w:val="16"/>
              </w:rPr>
              <w:t>jo y 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go.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9" w:right="28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391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2" w:after="0"/>
              <w:ind w:left="35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0%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3" w:after="0"/>
              <w:ind w:left="55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%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3" w:after="0"/>
              <w:ind w:left="5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0%</w:t>
            </w:r>
          </w:p>
        </w:tc>
      </w:tr>
    </w:tbl>
    <w:p>
      <w:pPr>
        <w:sectPr>
          <w:headerReference w:type="default" r:id="rId57"/>
          <w:headerReference w:type="first" r:id="rId58"/>
          <w:footerReference w:type="default" r:id="rId59"/>
          <w:footerReference w:type="first" r:id="rId60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540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7">
                <wp:simplePos x="0" y="0"/>
                <wp:positionH relativeFrom="page">
                  <wp:posOffset>338455</wp:posOffset>
                </wp:positionH>
                <wp:positionV relativeFrom="paragraph">
                  <wp:posOffset>-60325</wp:posOffset>
                </wp:positionV>
                <wp:extent cx="9901555" cy="751205"/>
                <wp:effectExtent l="14605" t="14605" r="14605" b="14605"/>
                <wp:wrapNone/>
                <wp:docPr id="62" name="Forma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1440" cy="751320"/>
                          <a:chOff x="0" y="0"/>
                          <a:chExt cx="9901440" cy="7513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8748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280"/>
                            <a:ext cx="98748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7280"/>
                            <a:ext cx="98748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144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" style="position:absolute;margin-left:26.65pt;margin-top:-4.75pt;width:779.6pt;height:59.1pt" coordorigin="533,-95" coordsize="15592,1182">
                <v:line id="shape_0" from="554,-73" to="16104,-7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54,343" to="16104,34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33,-95" to="533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54,1066" to="16104,10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95" to="16126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2</w:t>
      </w:r>
      <w:r>
        <w:rPr>
          <w:rFonts w:eastAsia="Calibri" w:cs="Calibri" w:ascii="Calibri" w:hAnsi="Calibri"/>
          <w:b/>
          <w:sz w:val="24"/>
          <w:szCs w:val="24"/>
        </w:rPr>
        <w:t>º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eva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(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br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7"/>
        <w:ind w:left="540" w:right="24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-1"/>
          <w:sz w:val="24"/>
          <w:szCs w:val="24"/>
        </w:rPr>
        <w:t>u</w:t>
      </w:r>
      <w:r>
        <w:rPr>
          <w:rFonts w:eastAsia="Calibri" w:cs="Calibri" w:ascii="Calibri" w:hAnsi="Calibri"/>
          <w:spacing w:val="1"/>
          <w:sz w:val="24"/>
          <w:szCs w:val="24"/>
        </w:rPr>
        <w:t>nd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e</w:t>
      </w:r>
      <w:r>
        <w:rPr>
          <w:rFonts w:eastAsia="Calibri" w:cs="Calibri" w:ascii="Calibri" w:hAnsi="Calibri"/>
          <w:sz w:val="24"/>
          <w:szCs w:val="24"/>
        </w:rPr>
        <w:t>va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ial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al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z w:val="24"/>
          <w:szCs w:val="24"/>
        </w:rPr>
        <w:t>le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a,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q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 xml:space="preserve">la </w:t>
      </w:r>
      <w:r>
        <w:rPr>
          <w:rFonts w:eastAsia="Calibri" w:cs="Calibri" w:ascii="Calibri" w:hAnsi="Calibri"/>
          <w:spacing w:val="1"/>
          <w:sz w:val="24"/>
          <w:szCs w:val="24"/>
        </w:rPr>
        <w:t>not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te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á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98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690"/>
        <w:gridCol w:w="720"/>
        <w:gridCol w:w="711"/>
        <w:gridCol w:w="707"/>
        <w:gridCol w:w="566"/>
        <w:gridCol w:w="709"/>
        <w:gridCol w:w="709"/>
        <w:gridCol w:w="708"/>
        <w:gridCol w:w="575"/>
        <w:gridCol w:w="562"/>
        <w:gridCol w:w="635"/>
        <w:gridCol w:w="638"/>
        <w:gridCol w:w="708"/>
        <w:gridCol w:w="711"/>
        <w:gridCol w:w="1132"/>
        <w:gridCol w:w="1842"/>
        <w:gridCol w:w="2128"/>
      </w:tblGrid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670" w:right="67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8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9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14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9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tri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6" w:after="0"/>
              <w:ind w:left="5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93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17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91</w:t>
            </w:r>
          </w:p>
        </w:tc>
      </w:tr>
      <w:tr>
        <w:trPr>
          <w:trHeight w:val="605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63" w:right="4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21" w:right="82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11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94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25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37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31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63" w:right="4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21" w:right="82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814" w:right="81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99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93</w:t>
            </w:r>
          </w:p>
        </w:tc>
      </w:tr>
      <w:tr>
        <w:trPr>
          <w:trHeight w:val="610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00" w:before="1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ind w:left="164" w:right="165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je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o)</w:t>
            </w:r>
          </w:p>
          <w:p>
            <w:pPr>
              <w:pStyle w:val="Normal"/>
              <w:spacing w:before="8" w:after="0"/>
              <w:ind w:left="497" w:right="49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6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7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62" w:right="3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698" w:right="70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67%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82" w:right="78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100%</w:t>
            </w:r>
          </w:p>
        </w:tc>
      </w:tr>
    </w:tbl>
    <w:p>
      <w:pPr>
        <w:sectPr>
          <w:headerReference w:type="default" r:id="rId61"/>
          <w:headerReference w:type="first" r:id="rId62"/>
          <w:footerReference w:type="default" r:id="rId63"/>
          <w:footerReference w:type="first" r:id="rId64"/>
          <w:type w:val="nextPage"/>
          <w:pgSz w:orient="landscape" w:w="16838" w:h="11906"/>
          <w:pgMar w:left="48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5" w:after="0"/>
        <w:rPr/>
      </w:pPr>
      <w:r>
        <w:rPr/>
      </w:r>
    </w:p>
    <w:p>
      <w:pPr>
        <w:pStyle w:val="Normal"/>
        <w:spacing w:lineRule="auto" w:line="247" w:before="7" w:after="0"/>
        <w:ind w:left="684" w:right="347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8">
                <wp:simplePos x="0" y="0"/>
                <wp:positionH relativeFrom="page">
                  <wp:posOffset>467995</wp:posOffset>
                </wp:positionH>
                <wp:positionV relativeFrom="paragraph">
                  <wp:posOffset>-60960</wp:posOffset>
                </wp:positionV>
                <wp:extent cx="9772015" cy="487045"/>
                <wp:effectExtent l="14605" t="14605" r="14605" b="14605"/>
                <wp:wrapNone/>
                <wp:docPr id="65" name="Forma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487080"/>
                          <a:chOff x="0" y="0"/>
                          <a:chExt cx="9771840" cy="487080"/>
                        </a:xfrm>
                      </wpg:grpSpPr>
                      <wps:wsp>
                        <wps:cNvSpPr/>
                        <wps:spPr>
                          <a:xfrm>
                            <a:off x="13320" y="13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4870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72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4870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9" style="position:absolute;margin-left:36.85pt;margin-top:-4.8pt;width:769.4pt;height:38.3pt" coordorigin="737,-96" coordsize="15388,766">
                <v:line id="shape_0" from="758,-75" to="16103,-7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96" to="737,670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648" to="16103,648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96" to="16126,670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aso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q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qu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pacing w:val="-2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p</w:t>
      </w:r>
      <w:r>
        <w:rPr>
          <w:rFonts w:eastAsia="Calibri" w:cs="Calibri" w:ascii="Calibri" w:hAnsi="Calibri"/>
          <w:spacing w:val="1"/>
          <w:sz w:val="24"/>
          <w:szCs w:val="24"/>
        </w:rPr>
        <w:t>ud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llevar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end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aje</w:t>
      </w:r>
      <w:r>
        <w:rPr>
          <w:rFonts w:eastAsia="Calibri" w:cs="Calibri" w:ascii="Calibri" w:hAnsi="Calibri"/>
          <w:spacing w:val="9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vis</w:t>
      </w:r>
      <w:r>
        <w:rPr>
          <w:rFonts w:eastAsia="Calibri" w:cs="Calibri" w:ascii="Calibri" w:hAnsi="Calibri"/>
          <w:spacing w:val="1"/>
          <w:sz w:val="24"/>
          <w:szCs w:val="24"/>
        </w:rPr>
        <w:t>to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sa,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8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ir</w:t>
      </w:r>
      <w:r>
        <w:rPr>
          <w:rFonts w:eastAsia="Calibri" w:cs="Calibri" w:ascii="Calibri" w:hAnsi="Calibri"/>
          <w:spacing w:val="-2"/>
          <w:sz w:val="24"/>
          <w:szCs w:val="24"/>
        </w:rPr>
        <w:t>í</w:t>
      </w:r>
      <w:r>
        <w:rPr>
          <w:rFonts w:eastAsia="Calibri" w:cs="Calibri" w:ascii="Calibri" w:hAnsi="Calibri"/>
          <w:sz w:val="24"/>
          <w:szCs w:val="24"/>
        </w:rPr>
        <w:t xml:space="preserve">an </w:t>
      </w:r>
      <w:r>
        <w:rPr>
          <w:rFonts w:eastAsia="Calibri" w:cs="Calibri" w:ascii="Calibri" w:hAnsi="Calibri"/>
          <w:spacing w:val="1"/>
          <w:sz w:val="24"/>
          <w:szCs w:val="24"/>
        </w:rPr>
        <w:t>ent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U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>ajo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p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j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re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2"/>
          <w:sz w:val="24"/>
          <w:szCs w:val="24"/>
        </w:rPr>
        <w:t>é</w:t>
      </w:r>
      <w:r>
        <w:rPr>
          <w:rFonts w:eastAsia="Calibri" w:cs="Calibri" w:ascii="Calibri" w:hAnsi="Calibri"/>
          <w:spacing w:val="1"/>
          <w:sz w:val="24"/>
          <w:szCs w:val="24"/>
        </w:rPr>
        <w:t>nte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z w:val="24"/>
          <w:szCs w:val="24"/>
        </w:rPr>
        <w:t>s.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3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211" w:type="dxa"/>
        <w:jc w:val="left"/>
        <w:tblInd w:w="45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198"/>
        <w:gridCol w:w="785"/>
        <w:gridCol w:w="785"/>
        <w:gridCol w:w="790"/>
        <w:gridCol w:w="781"/>
        <w:gridCol w:w="788"/>
        <w:gridCol w:w="787"/>
        <w:gridCol w:w="782"/>
        <w:gridCol w:w="785"/>
        <w:gridCol w:w="787"/>
        <w:gridCol w:w="790"/>
        <w:gridCol w:w="789"/>
        <w:gridCol w:w="787"/>
        <w:gridCol w:w="789"/>
        <w:gridCol w:w="683"/>
        <w:gridCol w:w="1101"/>
      </w:tblGrid>
      <w:tr>
        <w:trPr>
          <w:trHeight w:val="367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2" w:after="0"/>
              <w:ind w:left="1424" w:right="1424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8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FFE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6" w:after="0"/>
              <w:ind w:left="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</w:tr>
      <w:tr>
        <w:trPr>
          <w:trHeight w:val="814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auto" w:line="247" w:before="12" w:after="0"/>
              <w:ind w:left="110" w:right="11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4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dad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 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dos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7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34" w:right="23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400" w:right="40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</w:tr>
      <w:tr>
        <w:trPr>
          <w:trHeight w:val="816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auto" w:line="247" w:before="12" w:after="0"/>
              <w:ind w:left="100" w:right="10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5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produc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au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orrec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ón.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6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34" w:right="23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450" w:right="45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</w:tbl>
    <w:p>
      <w:pPr>
        <w:sectPr>
          <w:headerReference w:type="default" r:id="rId65"/>
          <w:headerReference w:type="first" r:id="rId66"/>
          <w:footerReference w:type="default" r:id="rId67"/>
          <w:footerReference w:type="first" r:id="rId68"/>
          <w:type w:val="nextPage"/>
          <w:pgSz w:orient="landscape" w:w="16838" w:h="11906"/>
          <w:pgMar w:left="540" w:right="5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17" w:type="dxa"/>
        <w:jc w:val="left"/>
        <w:tblInd w:w="174" w:type="dxa"/>
        <w:tblLayout w:type="fixed"/>
        <w:tblCellMar>
          <w:top w:w="0" w:type="dxa"/>
          <w:left w:w="22" w:type="dxa"/>
          <w:bottom w:w="0" w:type="dxa"/>
          <w:right w:w="43" w:type="dxa"/>
        </w:tblCellMar>
        <w:tblLook w:val="01e0" w:noHBand="0" w:noVBand="0" w:firstColumn="1" w:lastRow="1" w:lastColumn="1" w:firstRow="1"/>
      </w:tblPr>
      <w:tblGrid>
        <w:gridCol w:w="86"/>
        <w:gridCol w:w="15261"/>
        <w:gridCol w:w="70"/>
      </w:tblGrid>
      <w:tr>
        <w:trPr>
          <w:trHeight w:val="544" w:hRule="exact"/>
        </w:trPr>
        <w:tc>
          <w:tcPr>
            <w:tcW w:w="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4" w:space="0" w:color="92D05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61" w:type="dxa"/>
            <w:tcBorders>
              <w:top w:val="single" w:sz="18" w:space="0" w:color="000000"/>
              <w:left w:val="single" w:sz="34" w:space="0" w:color="92D050"/>
              <w:bottom w:val="single" w:sz="18" w:space="0" w:color="000000"/>
              <w:right w:val="single" w:sz="34" w:space="0" w:color="92D050"/>
            </w:tcBorders>
            <w:shd w:color="auto" w:fill="92D050" w:val="clear"/>
          </w:tcPr>
          <w:p>
            <w:pPr>
              <w:pStyle w:val="Normal"/>
              <w:spacing w:before="58" w:after="0"/>
              <w:ind w:left="4698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TI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ES</w:t>
            </w:r>
            <w:r>
              <w:rPr>
                <w:rFonts w:eastAsia="Arial" w:cs="Arial" w:ascii="Arial" w:hAnsi="Arial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R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CU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  <w:sz w:val="36"/>
                <w:szCs w:val="36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IÓ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N</w:t>
            </w:r>
          </w:p>
        </w:tc>
        <w:tc>
          <w:tcPr>
            <w:tcW w:w="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8" w:hRule="exact"/>
        </w:trPr>
        <w:tc>
          <w:tcPr>
            <w:tcW w:w="154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4" w:after="0"/>
              <w:ind w:left="4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CON 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IBILI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 DE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IÓN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ONTIN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GUIR.</w:t>
            </w:r>
          </w:p>
        </w:tc>
      </w:tr>
      <w:tr>
        <w:trPr>
          <w:trHeight w:val="4330" w:hRule="exact"/>
        </w:trPr>
        <w:tc>
          <w:tcPr>
            <w:tcW w:w="154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220" w:before="9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465" w:right="14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eda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á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ato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 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ódu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ente.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debe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to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der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ódu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no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en 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og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uno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5"/>
              </w:rPr>
              <w:t>l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5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e         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  <w:p>
            <w:pPr>
              <w:pStyle w:val="Normal"/>
              <w:spacing w:lineRule="auto" w:line="276" w:before="31" w:after="0"/>
              <w:ind w:left="580" w:right="103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1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2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3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4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5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6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  <w:p>
            <w:pPr>
              <w:pStyle w:val="Normal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465" w:right="14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2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una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eba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enda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3, 4,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5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6.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 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00" w:before="4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5" w:after="0"/>
        <w:ind w:left="4692" w:right="396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71"/>
          <w:headerReference w:type="first" r:id="rId72"/>
          <w:footerReference w:type="default" r:id="rId73"/>
          <w:footerReference w:type="first" r:id="rId74"/>
          <w:type w:val="nextPage"/>
          <w:pgSz w:orient="landscape" w:w="16838" w:h="11906"/>
          <w:pgMar w:left="540" w:right="600" w:gutter="0" w:header="0" w:top="360" w:footer="0" w:bottom="5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486"/>
        <w:jc w:val="center"/>
        <w:rPr>
          <w:rFonts w:ascii="Arial" w:hAnsi="Arial" w:eastAsia="Arial" w:cs="Arial"/>
          <w:sz w:val="18"/>
          <w:szCs w:val="18"/>
        </w:rPr>
      </w:pPr>
      <w:hyperlink r:id="rId69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70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68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LU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position w:val="-1"/>
          <w:sz w:val="24"/>
          <w:szCs w:val="24"/>
        </w:rPr>
        <w:t>NOS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CON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L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position w:val="-1"/>
          <w:sz w:val="24"/>
          <w:szCs w:val="24"/>
        </w:rPr>
        <w:t>ÓDULO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P</w:t>
      </w:r>
      <w:r>
        <w:rPr>
          <w:rFonts w:eastAsia="Arial" w:cs="Arial" w:ascii="Arial" w:hAnsi="Arial"/>
          <w:b/>
          <w:position w:val="-1"/>
          <w:sz w:val="24"/>
          <w:szCs w:val="24"/>
        </w:rPr>
        <w:t>ROF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ES</w:t>
      </w:r>
      <w:r>
        <w:rPr>
          <w:rFonts w:eastAsia="Arial" w:cs="Arial" w:ascii="Arial" w:hAnsi="Arial"/>
          <w:b/>
          <w:position w:val="-1"/>
          <w:sz w:val="24"/>
          <w:szCs w:val="24"/>
        </w:rPr>
        <w:t>IO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N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</w:rPr>
        <w:t>NO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S</w:t>
      </w:r>
      <w:r>
        <w:rPr>
          <w:rFonts w:eastAsia="Arial" w:cs="Arial" w:ascii="Arial" w:hAnsi="Arial"/>
          <w:b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PE</w:t>
      </w:r>
      <w:r>
        <w:rPr>
          <w:rFonts w:eastAsia="Arial" w:cs="Arial" w:ascii="Arial" w:hAnsi="Arial"/>
          <w:b/>
          <w:spacing w:val="4"/>
          <w:position w:val="-1"/>
          <w:sz w:val="24"/>
          <w:szCs w:val="24"/>
        </w:rPr>
        <w:t>R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DO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ESP</w:t>
      </w:r>
      <w:r>
        <w:rPr>
          <w:rFonts w:eastAsia="Arial" w:cs="Arial" w:ascii="Arial" w:hAnsi="Arial"/>
          <w:b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É</w:t>
      </w:r>
      <w:r>
        <w:rPr>
          <w:rFonts w:eastAsia="Arial" w:cs="Arial" w:ascii="Arial" w:hAnsi="Arial"/>
          <w:b/>
          <w:position w:val="-1"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-7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P</w:t>
      </w:r>
      <w:r>
        <w:rPr>
          <w:rFonts w:eastAsia="Arial" w:cs="Arial" w:ascii="Arial" w:hAnsi="Arial"/>
          <w:b/>
          <w:position w:val="-1"/>
          <w:sz w:val="24"/>
          <w:szCs w:val="24"/>
        </w:rPr>
        <w:t>RI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R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6"/>
          <w:position w:val="-1"/>
          <w:sz w:val="24"/>
          <w:szCs w:val="24"/>
        </w:rPr>
        <w:t>V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spacing w:val="4"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CIÓN F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>I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N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</w:p>
    <w:p>
      <w:pPr>
        <w:pStyle w:val="Normal"/>
        <w:spacing w:lineRule="exact" w:line="260" w:before="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4" w:after="0"/>
        <w:ind w:left="684" w:right="258"/>
        <w:jc w:val="both"/>
        <w:rPr>
          <w:rFonts w:ascii="Arial" w:hAnsi="Arial" w:eastAsia="Arial" w:cs="Arial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9">
                <wp:simplePos x="0" y="0"/>
                <wp:positionH relativeFrom="page">
                  <wp:posOffset>467995</wp:posOffset>
                </wp:positionH>
                <wp:positionV relativeFrom="paragraph">
                  <wp:posOffset>-370205</wp:posOffset>
                </wp:positionV>
                <wp:extent cx="9772015" cy="2800350"/>
                <wp:effectExtent l="14605" t="14605" r="14605" b="14605"/>
                <wp:wrapNone/>
                <wp:docPr id="70" name="Forma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2800440"/>
                          <a:chOff x="0" y="0"/>
                          <a:chExt cx="9771840" cy="2800440"/>
                        </a:xfrm>
                      </wpg:grpSpPr>
                      <wps:wsp>
                        <wps:cNvSpPr/>
                        <wps:spPr>
                          <a:xfrm>
                            <a:off x="13320" y="13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32560"/>
                            <a:ext cx="974484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280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568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280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0" style="position:absolute;margin-left:36.85pt;margin-top:-29.15pt;width:769.4pt;height:220.45pt" coordorigin="737,-583" coordsize="15388,4409">
                <v:line id="shape_0" from="758,-562" to="16103,-562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-217" to="16103,-21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583" to="737,382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3804" to="16103,3804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583" to="16126,382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ódu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to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nal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enta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to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Los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tua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 xml:space="preserve">án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ados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ivi</w:t>
      </w:r>
      <w:r>
        <w:rPr>
          <w:rFonts w:eastAsia="Arial" w:cs="Arial" w:ascii="Arial" w:hAnsi="Arial"/>
          <w:spacing w:val="2"/>
        </w:rPr>
        <w:t>da</w:t>
      </w:r>
      <w:r>
        <w:rPr>
          <w:rFonts w:eastAsia="Arial" w:cs="Arial" w:ascii="Arial" w:hAnsi="Arial"/>
        </w:rPr>
        <w:t>des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 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eñ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í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-3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pue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</w:t>
      </w:r>
      <w:r>
        <w:rPr>
          <w:rFonts w:eastAsia="Arial" w:cs="Arial" w:ascii="Arial" w:hAnsi="Arial"/>
          <w:spacing w:val="-3"/>
        </w:rPr>
        <w:t>d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 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gu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3"/>
        </w:rPr>
        <w:t xml:space="preserve"> </w:t>
      </w:r>
      <w:r>
        <w:rPr>
          <w:rFonts w:eastAsia="Arial" w:cs="Arial" w:ascii="Arial" w:hAnsi="Arial"/>
          <w:spacing w:val="1"/>
        </w:rPr>
        <w:t>(c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s)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180" w:before="8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headerReference w:type="default" r:id="rId75"/>
          <w:headerReference w:type="first" r:id="rId76"/>
          <w:footerReference w:type="default" r:id="rId77"/>
          <w:footerReference w:type="first" r:id="rId78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left="684" w:right="259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2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una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eba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3, 4,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5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6.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2"/>
        </w:rPr>
        <w:t xml:space="preserve"> 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ea</w:t>
      </w:r>
      <w:r>
        <w:rPr>
          <w:rFonts w:eastAsia="Arial" w:cs="Arial" w:ascii="Arial" w:hAnsi="Arial"/>
          <w:spacing w:val="1"/>
        </w:rPr>
        <w:t>liz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</w:rPr>
        <w:t>. que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68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sz w:val="24"/>
          <w:szCs w:val="24"/>
        </w:rPr>
        <w:t>LU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NOS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 xml:space="preserve">CON 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pacing w:val="3"/>
          <w:sz w:val="24"/>
          <w:szCs w:val="24"/>
        </w:rPr>
        <w:t>V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L</w:t>
      </w:r>
      <w:r>
        <w:rPr>
          <w:rFonts w:eastAsia="Arial" w:cs="Arial" w:ascii="Arial" w:hAnsi="Arial"/>
          <w:b/>
          <w:spacing w:val="4"/>
          <w:sz w:val="24"/>
          <w:szCs w:val="24"/>
        </w:rPr>
        <w:t>U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 xml:space="preserve">CIÓN </w:t>
      </w:r>
      <w:r>
        <w:rPr>
          <w:rFonts w:eastAsia="Arial" w:cs="Arial" w:ascii="Arial" w:hAnsi="Arial"/>
          <w:b/>
          <w:spacing w:val="3"/>
          <w:sz w:val="24"/>
          <w:szCs w:val="24"/>
        </w:rPr>
        <w:t>P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sz w:val="24"/>
          <w:szCs w:val="24"/>
        </w:rPr>
        <w:t>R</w:t>
      </w:r>
      <w:r>
        <w:rPr>
          <w:rFonts w:eastAsia="Arial" w:cs="Arial" w:ascii="Arial" w:hAnsi="Arial"/>
          <w:b/>
          <w:sz w:val="24"/>
          <w:szCs w:val="24"/>
        </w:rPr>
        <w:t>C</w:t>
      </w:r>
      <w:r>
        <w:rPr>
          <w:rFonts w:eastAsia="Arial" w:cs="Arial" w:ascii="Arial" w:hAnsi="Arial"/>
          <w:b/>
          <w:spacing w:val="5"/>
          <w:sz w:val="24"/>
          <w:szCs w:val="24"/>
        </w:rPr>
        <w:t>I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 xml:space="preserve">L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sz w:val="24"/>
          <w:szCs w:val="24"/>
        </w:rPr>
        <w:t>SPE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3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A</w:t>
      </w:r>
    </w:p>
    <w:p>
      <w:pPr>
        <w:pStyle w:val="Normal"/>
        <w:spacing w:before="59" w:after="0"/>
        <w:ind w:left="684" w:right="258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ob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pueda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r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tade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25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37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nos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pen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7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ódu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nal</w:t>
      </w:r>
      <w:r>
        <w:rPr>
          <w:rFonts w:eastAsia="Arial" w:cs="Arial" w:ascii="Arial" w:hAnsi="Arial"/>
          <w:spacing w:val="2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2"/>
        </w:rPr>
        <w:t>á</w:t>
      </w:r>
      <w:r>
        <w:rPr>
          <w:rFonts w:eastAsia="Arial" w:cs="Arial" w:ascii="Arial" w:hAnsi="Arial"/>
        </w:rPr>
        <w:t>n 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3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2"/>
        </w:rPr>
        <w:t>do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 xml:space="preserve">no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(c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4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3"/>
        </w:rPr>
        <w:t>)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20"/>
        <w:ind w:left="684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-1"/>
        </w:rPr>
        <w:t>1ª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ua</w:t>
      </w:r>
      <w:r>
        <w:rPr>
          <w:rFonts w:eastAsia="Arial" w:cs="Arial" w:ascii="Arial" w:hAnsi="Arial"/>
          <w:spacing w:val="1"/>
          <w:position w:val="-1"/>
        </w:rPr>
        <w:t>ci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11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(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1,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2,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3,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4,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5,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6</w:t>
      </w:r>
      <w:r>
        <w:rPr>
          <w:rFonts w:eastAsia="Arial" w:cs="Arial" w:ascii="Arial" w:hAnsi="Arial"/>
          <w:spacing w:val="1"/>
          <w:position w:val="-1"/>
        </w:rPr>
        <w:t>)</w:t>
      </w:r>
      <w:r>
        <w:rPr>
          <w:rFonts w:eastAsia="Arial" w:cs="Arial" w:ascii="Arial" w:hAnsi="Arial"/>
          <w:position w:val="-1"/>
        </w:rPr>
        <w:t>:</w:t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8" w:after="0"/>
        <w:rPr/>
      </w:pPr>
      <w:r>
        <w:rPr/>
      </w:r>
    </w:p>
    <w:p>
      <w:pPr>
        <w:pStyle w:val="Normal"/>
        <w:spacing w:lineRule="exact" w:line="220" w:before="34" w:after="0"/>
        <w:ind w:left="684"/>
        <w:rPr>
          <w:rFonts w:ascii="Arial" w:hAnsi="Arial" w:eastAsia="Arial" w:cs="Arial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60">
                <wp:simplePos x="0" y="0"/>
                <wp:positionH relativeFrom="page">
                  <wp:posOffset>467995</wp:posOffset>
                </wp:positionH>
                <wp:positionV relativeFrom="page">
                  <wp:posOffset>1311910</wp:posOffset>
                </wp:positionV>
                <wp:extent cx="9772015" cy="4744720"/>
                <wp:effectExtent l="14605" t="14605" r="14605" b="14605"/>
                <wp:wrapNone/>
                <wp:docPr id="76" name="Forma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4744800"/>
                          <a:chOff x="0" y="0"/>
                          <a:chExt cx="9771840" cy="474480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33640"/>
                            <a:ext cx="97448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4744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730040"/>
                            <a:ext cx="97448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4744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4" style="position:absolute;margin-left:36.85pt;margin-top:103.3pt;width:769.4pt;height:373.55pt" coordorigin="737,2066" coordsize="15388,7471">
                <v:line id="shape_0" from="758,2088" to="16103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434" to="16103,243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95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9515" to="16103,951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2066" to="16126,95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position w:val="-1"/>
        </w:rPr>
        <w:t>2ª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ua</w:t>
      </w:r>
      <w:r>
        <w:rPr>
          <w:rFonts w:eastAsia="Arial" w:cs="Arial" w:ascii="Arial" w:hAnsi="Arial"/>
          <w:spacing w:val="1"/>
          <w:position w:val="-1"/>
        </w:rPr>
        <w:t>ci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45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(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1,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2,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3,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4,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5,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6</w:t>
      </w:r>
      <w:r>
        <w:rPr>
          <w:rFonts w:eastAsia="Arial" w:cs="Arial" w:ascii="Arial" w:hAnsi="Arial"/>
          <w:spacing w:val="1"/>
          <w:position w:val="-1"/>
        </w:rPr>
        <w:t>)</w:t>
      </w:r>
      <w:r>
        <w:rPr>
          <w:rFonts w:eastAsia="Arial" w:cs="Arial" w:ascii="Arial" w:hAnsi="Arial"/>
          <w:position w:val="-1"/>
        </w:rPr>
        <w:t>:</w:t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180" w:before="8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headerReference w:type="default" r:id="rId79"/>
          <w:headerReference w:type="first" r:id="rId80"/>
          <w:footerReference w:type="default" r:id="rId81"/>
          <w:footerReference w:type="first" r:id="rId82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left="684" w:right="2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 ap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l</w:t>
      </w:r>
      <w:r>
        <w:rPr>
          <w:rFonts w:eastAsia="Arial" w:cs="Arial" w:ascii="Arial" w:hAnsi="Arial"/>
        </w:rPr>
        <w:t>a 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h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>dad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3"/>
        </w:rPr>
        <w:t>(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 que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ob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)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5371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1">
                <wp:simplePos x="0" y="0"/>
                <wp:positionH relativeFrom="page">
                  <wp:posOffset>467995</wp:posOffset>
                </wp:positionH>
                <wp:positionV relativeFrom="page">
                  <wp:posOffset>1311275</wp:posOffset>
                </wp:positionV>
                <wp:extent cx="9721215" cy="1266190"/>
                <wp:effectExtent l="14605" t="13970" r="14605" b="14605"/>
                <wp:wrapNone/>
                <wp:docPr id="82" name="Forma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1266120"/>
                          <a:chOff x="0" y="0"/>
                          <a:chExt cx="9721080" cy="1266120"/>
                        </a:xfrm>
                      </wpg:grpSpPr>
                      <wps:wsp>
                        <wps:cNvPr id="83" name=""/>
                        <wps:cNvSpPr/>
                        <wps:spPr>
                          <a:xfrm>
                            <a:off x="13320" y="29880"/>
                            <a:ext cx="9692640" cy="2768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6960"/>
                              <a:gd name="textAreaBottom" fmla="*/ 158040 h 1569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74">
                                <a:moveTo>
                                  <a:pt x="-1" y="775"/>
                                </a:moveTo>
                                <a:lnTo>
                                  <a:pt x="26929" y="775"/>
                                </a:lnTo>
                                <a:lnTo>
                                  <a:pt x="26929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"/>
                        <wps:cNvSpPr/>
                        <wps:spPr>
                          <a:xfrm>
                            <a:off x="13320" y="0"/>
                            <a:ext cx="9692640" cy="2736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81">
                                <a:moveTo>
                                  <a:pt x="-1" y="82"/>
                                </a:moveTo>
                                <a:lnTo>
                                  <a:pt x="26929" y="82"/>
                                </a:lnTo>
                                <a:lnTo>
                                  <a:pt x="26929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"/>
                        <wps:cNvSpPr/>
                        <wps:spPr>
                          <a:xfrm>
                            <a:off x="13320" y="28080"/>
                            <a:ext cx="9692640" cy="72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">
                                <a:moveTo>
                                  <a:pt x="-1" y="7"/>
                                </a:moveTo>
                                <a:lnTo>
                                  <a:pt x="26929" y="7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2256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12654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25208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12654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8" style="position:absolute;margin-left:36.85pt;margin-top:103.25pt;width:765.4pt;height:99.65pt" coordorigin="737,2065" coordsize="15308,1993">
                <v:line id="shape_0" from="758,2573" to="16024,257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405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4037" to="16024,40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066" to="16046,405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AM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IFI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NES</w:t>
      </w:r>
    </w:p>
    <w:p>
      <w:pPr>
        <w:pStyle w:val="Normal"/>
        <w:spacing w:before="49" w:after="0"/>
        <w:ind w:left="926" w:right="25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té</w:t>
      </w:r>
      <w:r>
        <w:rPr>
          <w:rFonts w:eastAsia="Arial" w:cs="Arial" w:ascii="Arial" w:hAnsi="Arial"/>
          <w:spacing w:val="53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44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tab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47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 </w:t>
      </w:r>
      <w:r>
        <w:rPr>
          <w:rFonts w:eastAsia="Arial" w:cs="Arial" w:ascii="Arial" w:hAnsi="Arial"/>
          <w:spacing w:val="1"/>
        </w:rPr>
        <w:t>ar</w:t>
      </w:r>
      <w:r>
        <w:rPr>
          <w:rFonts w:eastAsia="Arial" w:cs="Arial" w:ascii="Arial" w:hAnsi="Arial"/>
        </w:rPr>
        <w:t>tí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</w:rPr>
        <w:t>18,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 xml:space="preserve">19 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52"/>
        </w:rPr>
        <w:t xml:space="preserve"> </w:t>
      </w:r>
      <w:r>
        <w:rPr>
          <w:rFonts w:eastAsia="Arial" w:cs="Arial" w:ascii="Arial" w:hAnsi="Arial"/>
        </w:rPr>
        <w:t>20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a  </w:t>
      </w:r>
      <w:r>
        <w:rPr>
          <w:rFonts w:eastAsia="Arial" w:cs="Arial" w:ascii="Arial" w:hAnsi="Arial"/>
          <w:spacing w:val="1"/>
        </w:rPr>
        <w:t>Or</w:t>
      </w:r>
      <w:r>
        <w:rPr>
          <w:rFonts w:eastAsia="Arial" w:cs="Arial" w:ascii="Arial" w:hAnsi="Arial"/>
        </w:rPr>
        <w:t xml:space="preserve">den 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DU/</w:t>
      </w:r>
      <w:r>
        <w:rPr>
          <w:rFonts w:eastAsia="Arial" w:cs="Arial" w:ascii="Arial" w:hAnsi="Arial"/>
          <w:spacing w:val="2"/>
        </w:rPr>
        <w:t>1</w:t>
      </w:r>
      <w:r>
        <w:rPr>
          <w:rFonts w:eastAsia="Arial" w:cs="Arial" w:ascii="Arial" w:hAnsi="Arial"/>
        </w:rPr>
        <w:t>5</w:t>
      </w:r>
      <w:r>
        <w:rPr>
          <w:rFonts w:eastAsia="Arial" w:cs="Arial" w:ascii="Arial" w:hAnsi="Arial"/>
          <w:spacing w:val="2"/>
        </w:rPr>
        <w:t>7</w:t>
      </w:r>
      <w:r>
        <w:rPr>
          <w:rFonts w:eastAsia="Arial" w:cs="Arial" w:ascii="Arial" w:hAnsi="Arial"/>
        </w:rPr>
        <w:t>5/2</w:t>
      </w:r>
      <w:r>
        <w:rPr>
          <w:rFonts w:eastAsia="Arial" w:cs="Arial" w:ascii="Arial" w:hAnsi="Arial"/>
          <w:spacing w:val="2"/>
        </w:rPr>
        <w:t>0</w:t>
      </w:r>
      <w:r>
        <w:rPr>
          <w:rFonts w:eastAsia="Arial" w:cs="Arial" w:ascii="Arial" w:hAnsi="Arial"/>
        </w:rPr>
        <w:t>24,</w:t>
      </w:r>
      <w:r>
        <w:rPr>
          <w:rFonts w:eastAsia="Arial" w:cs="Arial" w:ascii="Arial" w:hAnsi="Arial"/>
          <w:spacing w:val="2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2"/>
        </w:rPr>
        <w:t>2</w:t>
      </w:r>
      <w:r>
        <w:rPr>
          <w:rFonts w:eastAsia="Arial" w:cs="Arial" w:ascii="Arial" w:hAnsi="Arial"/>
        </w:rPr>
        <w:t>3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e,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</w:rPr>
        <w:t>por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egu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6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eña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1"/>
        </w:rPr>
        <w:t>z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2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37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 Co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dad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 Ca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</w:rPr>
        <w:t>eón:</w:t>
      </w:r>
    </w:p>
    <w:p>
      <w:pPr>
        <w:pStyle w:val="Normal"/>
        <w:spacing w:lineRule="exact" w:line="24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  <w:position w:val="-1"/>
        </w:rPr>
        <w:t xml:space="preserve">−    </w:t>
      </w:r>
      <w:r>
        <w:rPr>
          <w:rFonts w:eastAsia="Verdana" w:cs="Verdana" w:ascii="Verdana" w:hAnsi="Verdana"/>
          <w:spacing w:val="19"/>
          <w:w w:val="66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tí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1</w:t>
      </w:r>
      <w:r>
        <w:rPr>
          <w:rFonts w:eastAsia="Arial" w:cs="Arial" w:ascii="Arial" w:hAnsi="Arial"/>
          <w:spacing w:val="2"/>
          <w:position w:val="-1"/>
        </w:rPr>
        <w:t>8</w:t>
      </w:r>
      <w:r>
        <w:rPr>
          <w:rFonts w:eastAsia="Arial" w:cs="Arial" w:ascii="Arial" w:hAnsi="Arial"/>
          <w:position w:val="-1"/>
        </w:rPr>
        <w:t>.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o</w:t>
      </w:r>
      <w:r>
        <w:rPr>
          <w:rFonts w:eastAsia="Arial" w:cs="Arial" w:ascii="Arial" w:hAnsi="Arial"/>
          <w:position w:val="-1"/>
        </w:rPr>
        <w:t>ne</w:t>
      </w:r>
      <w:r>
        <w:rPr>
          <w:rFonts w:eastAsia="Arial" w:cs="Arial" w:ascii="Arial" w:hAnsi="Arial"/>
          <w:spacing w:val="1"/>
          <w:position w:val="-1"/>
        </w:rPr>
        <w:t>s</w:t>
      </w:r>
      <w:r>
        <w:rPr>
          <w:rFonts w:eastAsia="Arial" w:cs="Arial" w:ascii="Arial" w:hAnsi="Arial"/>
          <w:position w:val="-1"/>
        </w:rPr>
        <w:t>.</w:t>
      </w:r>
    </w:p>
    <w:p>
      <w:pPr>
        <w:pStyle w:val="Normal"/>
        <w:spacing w:before="1" w:after="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</w:rPr>
        <w:t xml:space="preserve">−    </w:t>
      </w:r>
      <w:r>
        <w:rPr>
          <w:rFonts w:eastAsia="Verdana" w:cs="Verdana" w:ascii="Verdana" w:hAnsi="Verdana"/>
          <w:spacing w:val="19"/>
          <w:w w:val="66"/>
        </w:rPr>
        <w:t xml:space="preserve"> </w:t>
      </w: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tí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-1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en el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o.</w:t>
      </w:r>
    </w:p>
    <w:p>
      <w:pPr>
        <w:pStyle w:val="Normal"/>
        <w:spacing w:lineRule="exact" w:line="22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  <w:position w:val="-1"/>
        </w:rPr>
        <w:t xml:space="preserve">−    </w:t>
      </w:r>
      <w:r>
        <w:rPr>
          <w:rFonts w:eastAsia="Verdana" w:cs="Verdana" w:ascii="Verdana" w:hAnsi="Verdana"/>
          <w:spacing w:val="19"/>
          <w:w w:val="66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tí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2</w:t>
      </w:r>
      <w:r>
        <w:rPr>
          <w:rFonts w:eastAsia="Arial" w:cs="Arial" w:ascii="Arial" w:hAnsi="Arial"/>
          <w:spacing w:val="2"/>
          <w:position w:val="-1"/>
        </w:rPr>
        <w:t>0</w:t>
      </w:r>
      <w:r>
        <w:rPr>
          <w:rFonts w:eastAsia="Arial" w:cs="Arial" w:ascii="Arial" w:hAnsi="Arial"/>
          <w:position w:val="-1"/>
        </w:rPr>
        <w:t>.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position w:val="-1"/>
        </w:rPr>
        <w:t>d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4"/>
          <w:position w:val="-1"/>
        </w:rPr>
        <w:t>m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ento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de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4"/>
          <w:position w:val="-1"/>
        </w:rPr>
        <w:t>m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an</w:t>
      </w:r>
      <w:r>
        <w:rPr>
          <w:rFonts w:eastAsia="Arial" w:cs="Arial" w:ascii="Arial" w:hAnsi="Arial"/>
          <w:spacing w:val="2"/>
          <w:position w:val="-1"/>
        </w:rPr>
        <w:t>t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-5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1"/>
          <w:position w:val="-1"/>
        </w:rPr>
        <w:t>cc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o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spacing w:val="1"/>
          <w:position w:val="-1"/>
        </w:rPr>
        <w:t>i</w:t>
      </w:r>
      <w:r>
        <w:rPr>
          <w:rFonts w:eastAsia="Arial" w:cs="Arial" w:ascii="Arial" w:hAnsi="Arial"/>
          <w:position w:val="-1"/>
        </w:rPr>
        <w:t>n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l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3"/>
          <w:position w:val="-1"/>
        </w:rPr>
        <w:t>i</w:t>
      </w:r>
      <w:r>
        <w:rPr>
          <w:rFonts w:eastAsia="Arial" w:cs="Arial" w:ascii="Arial" w:hAnsi="Arial"/>
          <w:position w:val="-1"/>
        </w:rPr>
        <w:t>ón.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420"/>
        <w:ind w:left="3900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2">
                <wp:simplePos x="0" y="0"/>
                <wp:positionH relativeFrom="page">
                  <wp:posOffset>467995</wp:posOffset>
                </wp:positionH>
                <wp:positionV relativeFrom="paragraph">
                  <wp:posOffset>-37465</wp:posOffset>
                </wp:positionV>
                <wp:extent cx="9721215" cy="1534795"/>
                <wp:effectExtent l="14605" t="13970" r="14605" b="14605"/>
                <wp:wrapNone/>
                <wp:docPr id="86" name="Forma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1534680"/>
                          <a:chOff x="0" y="0"/>
                          <a:chExt cx="9721080" cy="1534680"/>
                        </a:xfrm>
                      </wpg:grpSpPr>
                      <wps:wsp>
                        <wps:cNvSpPr/>
                        <wps:spPr>
                          <a:xfrm>
                            <a:off x="41400" y="29880"/>
                            <a:ext cx="720" cy="2782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80400" y="29880"/>
                            <a:ext cx="0" cy="2782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"/>
                        <wps:cNvSpPr/>
                        <wps:spPr>
                          <a:xfrm>
                            <a:off x="68760" y="29880"/>
                            <a:ext cx="9582120" cy="276120"/>
                          </a:xfrm>
                          <a:custGeom>
                            <a:avLst/>
                            <a:gdLst>
                              <a:gd name="textAreaLeft" fmla="*/ 0 w 5432400"/>
                              <a:gd name="textAreaRight" fmla="*/ 5433480 w 5432400"/>
                              <a:gd name="textAreaTop" fmla="*/ 0 h 156600"/>
                              <a:gd name="textAreaBottom" fmla="*/ 157680 h 156600"/>
                            </a:gdLst>
                            <a:ahLst/>
                            <a:rect l="textAreaLeft" t="textAreaTop" r="textAreaRight" b="textAreaBottom"/>
                            <a:pathLst>
                              <a:path w="26622" h="773">
                                <a:moveTo>
                                  <a:pt x="-1" y="773"/>
                                </a:moveTo>
                                <a:lnTo>
                                  <a:pt x="26622" y="773"/>
                                </a:lnTo>
                                <a:lnTo>
                                  <a:pt x="26622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"/>
                        <wps:cNvSpPr/>
                        <wps:spPr>
                          <a:xfrm>
                            <a:off x="13320" y="0"/>
                            <a:ext cx="9692640" cy="266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9">
                                <a:moveTo>
                                  <a:pt x="-1" y="79"/>
                                </a:moveTo>
                                <a:lnTo>
                                  <a:pt x="26929" y="79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"/>
                        <wps:cNvSpPr/>
                        <wps:spPr>
                          <a:xfrm>
                            <a:off x="13320" y="27360"/>
                            <a:ext cx="9692640" cy="14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">
                                <a:moveTo>
                                  <a:pt x="-1" y="9"/>
                                </a:moveTo>
                                <a:lnTo>
                                  <a:pt x="26929" y="9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2184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1534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52100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1534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9" style="position:absolute;margin-left:36.85pt;margin-top:-2.95pt;width:765.4pt;height:120.8pt" coordorigin="737,-59" coordsize="15308,2416">
                <v:line id="shape_0" from="802,-12" to="802,425" stroked="t" o:allowincell="f" style="position:absolute;mso-position-horizont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15982,-12" to="15982,425" stroked="t" o:allowincell="f" style="position:absolute;mso-position-horizont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758,448" to="16024,448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58" to="737,235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336" to="16024,233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-58" to="16046,235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ES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MP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EMEN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IAS Y 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X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AES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ES</w:t>
      </w:r>
    </w:p>
    <w:p>
      <w:pPr>
        <w:pStyle w:val="Normal"/>
        <w:spacing w:lineRule="auto" w:line="259" w:before="47" w:after="0"/>
        <w:ind w:left="665" w:right="334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ria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ita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2"/>
        </w:rPr>
        <w:t>S</w:t>
      </w:r>
      <w:r>
        <w:rPr>
          <w:rFonts w:eastAsia="Calibri" w:cs="Calibri" w:ascii="Calibri" w:hAnsi="Calibri"/>
        </w:rPr>
        <w:t>VIM</w:t>
      </w:r>
      <w:r>
        <w:rPr>
          <w:rFonts w:eastAsia="Calibri" w:cs="Calibri" w:ascii="Calibri" w:hAnsi="Calibri"/>
          <w:spacing w:val="2"/>
        </w:rPr>
        <w:t>A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5"/>
        </w:rPr>
        <w:t xml:space="preserve"> </w:t>
      </w:r>
      <w:r>
        <w:rPr>
          <w:rFonts w:eastAsia="Calibri" w:cs="Calibri" w:ascii="Calibri" w:hAnsi="Calibri"/>
        </w:rPr>
        <w:t>Á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fe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6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27"/>
        </w:rPr>
        <w:t xml:space="preserve">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:</w:t>
      </w:r>
    </w:p>
    <w:p>
      <w:pPr>
        <w:pStyle w:val="Normal"/>
        <w:spacing w:lineRule="auto" w:line="259" w:before="1" w:after="0"/>
        <w:ind w:left="665" w:right="754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R.A.1.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rí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. R.A.4.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lica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é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4"/>
        </w:rPr>
        <w:t xml:space="preserve"> </w:t>
      </w:r>
      <w:r>
        <w:rPr>
          <w:rFonts w:eastAsia="Calibri" w:cs="Calibri" w:ascii="Calibri" w:hAnsi="Calibri"/>
          <w:spacing w:val="1"/>
        </w:rPr>
        <w:t>dada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os</w:t>
      </w:r>
    </w:p>
    <w:p>
      <w:pPr>
        <w:pStyle w:val="Normal"/>
        <w:spacing w:before="3" w:after="0"/>
        <w:ind w:left="66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R.A.5.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odu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rigi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83"/>
          <w:headerReference w:type="first" r:id="rId84"/>
          <w:footerReference w:type="default" r:id="rId85"/>
          <w:footerReference w:type="first" r:id="rId86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20" w:after="0"/>
        <w:ind w:left="66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R.A.6.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lica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v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4908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3">
                <wp:simplePos x="0" y="0"/>
                <wp:positionH relativeFrom="page">
                  <wp:posOffset>467995</wp:posOffset>
                </wp:positionH>
                <wp:positionV relativeFrom="page">
                  <wp:posOffset>1311275</wp:posOffset>
                </wp:positionV>
                <wp:extent cx="9772015" cy="2909570"/>
                <wp:effectExtent l="14605" t="13970" r="14605" b="14605"/>
                <wp:wrapNone/>
                <wp:docPr id="95" name="Forma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2909520"/>
                          <a:chOff x="0" y="0"/>
                          <a:chExt cx="9771840" cy="2909520"/>
                        </a:xfrm>
                      </wpg:grpSpPr>
                      <wps:wsp>
                        <wps:cNvSpPr/>
                        <wps:spPr>
                          <a:xfrm>
                            <a:off x="41400" y="29880"/>
                            <a:ext cx="720" cy="3016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31520" y="29880"/>
                            <a:ext cx="720" cy="301680"/>
                          </a:xfrm>
                          <a:prstGeom prst="line">
                            <a:avLst/>
                          </a:prstGeom>
                          <a:ln w="5472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"/>
                        <wps:cNvSpPr/>
                        <wps:spPr>
                          <a:xfrm>
                            <a:off x="68760" y="29880"/>
                            <a:ext cx="9634320" cy="299880"/>
                          </a:xfrm>
                          <a:custGeom>
                            <a:avLst/>
                            <a:gdLst>
                              <a:gd name="textAreaLeft" fmla="*/ 0 w 5461920"/>
                              <a:gd name="textAreaRight" fmla="*/ 5463000 w 546192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6767" h="838">
                                <a:moveTo>
                                  <a:pt x="-1" y="839"/>
                                </a:moveTo>
                                <a:lnTo>
                                  <a:pt x="26766" y="839"/>
                                </a:lnTo>
                                <a:lnTo>
                                  <a:pt x="26766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"/>
                        <wps:cNvSpPr/>
                        <wps:spPr>
                          <a:xfrm>
                            <a:off x="13320" y="0"/>
                            <a:ext cx="9742680" cy="27360"/>
                          </a:xfrm>
                          <a:custGeom>
                            <a:avLst/>
                            <a:gdLst>
                              <a:gd name="textAreaLeft" fmla="*/ 0 w 5523480"/>
                              <a:gd name="textAreaRight" fmla="*/ 5524560 w 552348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7069" h="81">
                                <a:moveTo>
                                  <a:pt x="-1" y="82"/>
                                </a:moveTo>
                                <a:lnTo>
                                  <a:pt x="27068" y="82"/>
                                </a:lnTo>
                                <a:lnTo>
                                  <a:pt x="2706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"/>
                        <wps:cNvSpPr/>
                        <wps:spPr>
                          <a:xfrm>
                            <a:off x="13320" y="28080"/>
                            <a:ext cx="9742680" cy="720"/>
                          </a:xfrm>
                          <a:custGeom>
                            <a:avLst/>
                            <a:gdLst>
                              <a:gd name="textAreaLeft" fmla="*/ 0 w 5523480"/>
                              <a:gd name="textAreaRight" fmla="*/ 5524560 w 552348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069" h="7">
                                <a:moveTo>
                                  <a:pt x="-1" y="7"/>
                                </a:moveTo>
                                <a:lnTo>
                                  <a:pt x="27068" y="7"/>
                                </a:lnTo>
                                <a:lnTo>
                                  <a:pt x="27068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2908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8951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720"/>
                            <a:ext cx="0" cy="2908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33" style="position:absolute;margin-left:36.85pt;margin-top:103.25pt;width:769.4pt;height:229.05pt" coordorigin="737,2065" coordsize="15388,4581">
                <v:line id="shape_0" from="802,2112" to="802,2586" stroked="t" o:allowincell="f" style="position:absolute;mso-position-horizontal-relative:page;mso-position-vertic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16062,2112" to="16062,2586" stroked="t" o:allowincell="f" style="position:absolute;mso-position-horizontal-relative:page;mso-position-vertical-relative:page">
                  <v:stroke color="#92d050" weight="54720" joinstyle="round" endcap="flat"/>
                  <v:fill o:detectmouseclick="t" on="false"/>
                  <w10:wrap type="none"/>
                </v:line>
                <v:line id="shape_0" from="758,2609" to="16103,260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664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6624" to="16103,662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2066" to="16126,664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AS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 A</w:t>
      </w:r>
      <w:r>
        <w:rPr>
          <w:rFonts w:eastAsia="Calibri" w:cs="Calibri" w:ascii="Calibri" w:hAnsi="Calibri"/>
          <w:b/>
          <w:spacing w:val="-3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</w:p>
    <w:p>
      <w:pPr>
        <w:pStyle w:val="Normal"/>
        <w:spacing w:lineRule="auto" w:line="259" w:before="82" w:after="0"/>
        <w:ind w:left="665" w:right="25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ptar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nadas a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2"/>
        </w:rPr>
        <w:t>ta</w:t>
      </w:r>
      <w:r>
        <w:rPr>
          <w:rFonts w:eastAsia="Arial" w:cs="Arial" w:ascii="Arial" w:hAnsi="Arial"/>
        </w:rPr>
        <w:t>r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eda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pet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od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1"/>
        </w:rPr>
        <w:t>si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des 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ga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ent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o,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gu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ente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/>
        <w:ind w:left="1025" w:right="2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a)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</w:rPr>
        <w:t>Ut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é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át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ili</w:t>
      </w:r>
      <w:r>
        <w:rPr>
          <w:rFonts w:eastAsia="Arial" w:cs="Arial" w:ascii="Arial" w:hAnsi="Arial"/>
        </w:rPr>
        <w:t>tar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-1"/>
        </w:rPr>
        <w:t>iv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7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8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7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</w:t>
      </w:r>
      <w:r>
        <w:rPr>
          <w:rFonts w:eastAsia="Arial" w:cs="Arial" w:ascii="Arial" w:hAnsi="Arial"/>
          <w:spacing w:val="16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ta</w:t>
      </w:r>
      <w:r>
        <w:rPr>
          <w:rFonts w:eastAsia="Arial" w:cs="Arial" w:ascii="Arial" w:hAnsi="Arial"/>
        </w:rPr>
        <w:t>d</w:t>
      </w:r>
    </w:p>
    <w:p>
      <w:pPr>
        <w:pStyle w:val="Normal"/>
        <w:spacing w:before="19" w:after="0"/>
        <w:ind w:left="1025" w:right="1406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vi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l.</w:t>
      </w:r>
    </w:p>
    <w:p>
      <w:pPr>
        <w:pStyle w:val="Normal"/>
        <w:spacing w:before="17" w:after="0"/>
        <w:ind w:left="1025" w:right="801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b)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Ut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té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ud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a.</w:t>
      </w:r>
    </w:p>
    <w:p>
      <w:pPr>
        <w:pStyle w:val="Normal"/>
        <w:spacing w:before="17" w:after="0"/>
        <w:ind w:left="1025" w:right="542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)</w:t>
      </w:r>
      <w:r>
        <w:rPr>
          <w:rFonts w:eastAsia="Arial" w:cs="Arial" w:ascii="Arial" w:hAnsi="Arial"/>
          <w:spacing w:val="-1"/>
        </w:rPr>
        <w:t xml:space="preserve"> A</w:t>
      </w:r>
      <w:r>
        <w:rPr>
          <w:rFonts w:eastAsia="Arial" w:cs="Arial" w:ascii="Arial" w:hAnsi="Arial"/>
        </w:rPr>
        <w:t>dap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 a</w:t>
      </w:r>
      <w:r>
        <w:rPr>
          <w:rFonts w:eastAsia="Arial" w:cs="Arial" w:ascii="Arial" w:hAnsi="Arial"/>
          <w:spacing w:val="1"/>
        </w:rPr>
        <w:t>cc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ob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ntar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"/>
        </w:rPr>
        <w:t>vi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ad.</w:t>
      </w:r>
    </w:p>
    <w:p>
      <w:pPr>
        <w:pStyle w:val="Normal"/>
        <w:spacing w:lineRule="auto" w:line="259" w:before="19" w:after="0"/>
        <w:ind w:left="1025" w:right="25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d)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4"/>
        </w:rPr>
        <w:t xml:space="preserve"> 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 xml:space="preserve">ón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2"/>
        </w:rPr>
        <w:t xml:space="preserve"> 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-1"/>
        </w:rPr>
        <w:t>iv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 xml:space="preserve">ón,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por e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no: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4"/>
        </w:rPr>
        <w:t xml:space="preserve"> m</w:t>
      </w:r>
      <w:r>
        <w:rPr>
          <w:rFonts w:eastAsia="Arial" w:cs="Arial" w:ascii="Arial" w:hAnsi="Arial"/>
        </w:rPr>
        <w:t>etodo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pta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pos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(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)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</w:rPr>
        <w:t>ub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a,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  <w:spacing w:val="2"/>
        </w:rPr>
        <w:t xml:space="preserve">de 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 e</w:t>
      </w:r>
      <w:r>
        <w:rPr>
          <w:rFonts w:eastAsia="Arial" w:cs="Arial" w:ascii="Arial" w:hAnsi="Arial"/>
          <w:spacing w:val="1"/>
        </w:rPr>
        <w:t>x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bas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de 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ador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ue</w:t>
      </w:r>
      <w:r>
        <w:rPr>
          <w:rFonts w:eastAsia="Arial" w:cs="Arial" w:ascii="Arial" w:hAnsi="Arial"/>
        </w:rPr>
        <w:t>bas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240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ind w:left="1025" w:right="26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3"/>
        </w:rPr>
        <w:t>T</w:t>
      </w:r>
      <w:r>
        <w:rPr>
          <w:rFonts w:eastAsia="Arial" w:cs="Arial" w:ascii="Arial" w:hAnsi="Arial"/>
        </w:rPr>
        <w:t>odo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óg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 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no,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eu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2"/>
        </w:rPr>
        <w:t xml:space="preserve"> 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eq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 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en el</w:t>
      </w:r>
      <w:r>
        <w:rPr>
          <w:rFonts w:eastAsia="Arial" w:cs="Arial" w:ascii="Arial" w:hAnsi="Arial"/>
          <w:spacing w:val="-1"/>
        </w:rPr>
        <w:t xml:space="preserve"> 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ental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4"/>
        </w:rPr>
        <w:t>a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ne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des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no.</w:t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ind w:left="665" w:right="25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2"/>
        </w:rPr>
        <w:t xml:space="preserve"> 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peten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5"/>
        </w:rPr>
        <w:t>n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peten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 pe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apa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 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ít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3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4"/>
        </w:rPr>
        <w:t>y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nd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nes o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 xml:space="preserve"> 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o.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 xml:space="preserve">nado,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ando</w:t>
      </w:r>
      <w:r>
        <w:rPr>
          <w:rFonts w:eastAsia="Arial" w:cs="Arial" w:ascii="Arial" w:hAnsi="Arial"/>
          <w:spacing w:val="-1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og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1"/>
        </w:rPr>
        <w:t>cr</w:t>
      </w:r>
      <w:r>
        <w:rPr>
          <w:rFonts w:eastAsia="Arial" w:cs="Arial" w:ascii="Arial" w:hAnsi="Arial"/>
        </w:rPr>
        <w:t>etar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as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opta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do.</w:t>
      </w:r>
    </w:p>
    <w:sectPr>
      <w:headerReference w:type="default" r:id="rId87"/>
      <w:headerReference w:type="first" r:id="rId88"/>
      <w:footerReference w:type="default" r:id="rId89"/>
      <w:footerReference w:type="first" r:id="rId90"/>
      <w:type w:val="nextPage"/>
      <w:pgSz w:orient="landscape" w:w="16838" w:h="11906"/>
      <w:pgMar w:left="540" w:right="620" w:gutter="0" w:header="0" w:top="360" w:footer="537" w:bottom="59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Sans Unicode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0"/>
        <w:szCs w:val="0"/>
      </w:rPr>
    </w:pPr>
    <w:r>
      <w:rPr>
        <w:sz w:val="0"/>
        <w:szCs w:val="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73" name="Marc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4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74" name="Marco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5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75" name="Marco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6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79" name="Marco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7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80" name="Marc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8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81" name="Marc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9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92" name="Marco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0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93" name="Marco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1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94" name="Marco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2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101" name="Marc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3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3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102" name="Marco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4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5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103" name="Marco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5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8" name="Imagen 2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2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1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9" name="Imagen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37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22" name="Imagen 2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5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23" name="Imagen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38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32" name="Imagen 2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2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4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33" name="Imagen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39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42" name="Imagen 2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2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43" name="Imagen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2" name="Imagen 2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n 2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6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3" name="Imagen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magen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5" name="Imagen 2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magen 2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8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6" name="Imagen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3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4" name="Imagen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7" name="Imagen 2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n 2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9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8" name="Imagen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n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45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0" name="Imagen 2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magen 2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1" name="Imagen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magen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46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3" name="Imagen 2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magen 2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1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4" name="Imagen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47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6" name="Imagen 2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magen 2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2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7" name="Imagen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magen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48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8" name="Imagen 2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n 2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4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9" name="Imagen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magen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50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" name="Imagen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1" name="Imagen 2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magen 2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5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72" name="Imagen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agen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7" name="Imagen 2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Imagen 2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6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78" name="Imagen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magen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90" name="Imagen 2 Copia 1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magen 2 Copia 1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2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91" name="Imagen 1 Copia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magen 1 Copia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53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99" name="Imagen 2 Copia 1 Copia 1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Imagen 2 Copia 1 Copia 1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3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00" name="Imagen 1 Copia 1 Copia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Imagen 1 Copia 1 Copia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" name="Imagen 2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2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8" name="Imagen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0" name="Imagen 2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98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1" name="Imagen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2" name="Imagen 2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2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3" name="Imagen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36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ncabezadoCar" w:customStyle="1">
    <w:name w:val="Encabezado Car"/>
    <w:basedOn w:val="DefaultParagraphFont"/>
    <w:uiPriority w:val="99"/>
    <w:qFormat/>
    <w:rsid w:val="00e56e37"/>
    <w:rPr/>
  </w:style>
  <w:style w:type="character" w:styleId="PiedepginaCar" w:customStyle="1">
    <w:name w:val="Pie de página Car"/>
    <w:basedOn w:val="DefaultParagraphFont"/>
    <w:uiPriority w:val="99"/>
    <w:qFormat/>
    <w:rsid w:val="00e56e37"/>
    <w:rPr/>
  </w:style>
  <w:style w:type="character" w:styleId="Hyperlink">
    <w:name w:val="Hyperlink"/>
    <w:basedOn w:val="DefaultParagraphFont"/>
    <w:uiPriority w:val="99"/>
    <w:unhideWhenUsed/>
    <w:rsid w:val="007c508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508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56e3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56e3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Header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http://www.riotormes.com/" TargetMode="External"/><Relationship Id="rId11" Type="http://schemas.openxmlformats.org/officeDocument/2006/relationships/hyperlink" Target="mailto:37013341@educa.jcyl.es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yperlink" Target="http://www.riotormes.com/" TargetMode="External"/><Relationship Id="rId17" Type="http://schemas.openxmlformats.org/officeDocument/2006/relationships/hyperlink" Target="mailto:37013341@educa.jcyl.es" TargetMode="Externa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yperlink" Target="http://www.riotormes.com/" TargetMode="External"/><Relationship Id="rId23" Type="http://schemas.openxmlformats.org/officeDocument/2006/relationships/hyperlink" Target="mailto:37013341@educa.jcyl.es" TargetMode="Externa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header" Target="header11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header" Target="header14.xml"/><Relationship Id="rId36" Type="http://schemas.openxmlformats.org/officeDocument/2006/relationships/footer" Target="footer13.xml"/><Relationship Id="rId37" Type="http://schemas.openxmlformats.org/officeDocument/2006/relationships/footer" Target="footer14.xml"/><Relationship Id="rId38" Type="http://schemas.openxmlformats.org/officeDocument/2006/relationships/image" Target="media/image3.jpeg"/><Relationship Id="rId39" Type="http://schemas.openxmlformats.org/officeDocument/2006/relationships/image" Target="media/image4.jpeg"/><Relationship Id="rId40" Type="http://schemas.openxmlformats.org/officeDocument/2006/relationships/image" Target="media/image5.png"/><Relationship Id="rId41" Type="http://schemas.openxmlformats.org/officeDocument/2006/relationships/header" Target="header15.xml"/><Relationship Id="rId42" Type="http://schemas.openxmlformats.org/officeDocument/2006/relationships/header" Target="header16.xml"/><Relationship Id="rId43" Type="http://schemas.openxmlformats.org/officeDocument/2006/relationships/footer" Target="footer15.xml"/><Relationship Id="rId44" Type="http://schemas.openxmlformats.org/officeDocument/2006/relationships/footer" Target="footer16.xml"/><Relationship Id="rId45" Type="http://schemas.openxmlformats.org/officeDocument/2006/relationships/header" Target="header17.xml"/><Relationship Id="rId46" Type="http://schemas.openxmlformats.org/officeDocument/2006/relationships/header" Target="header18.xml"/><Relationship Id="rId47" Type="http://schemas.openxmlformats.org/officeDocument/2006/relationships/footer" Target="footer17.xml"/><Relationship Id="rId48" Type="http://schemas.openxmlformats.org/officeDocument/2006/relationships/footer" Target="footer18.xml"/><Relationship Id="rId49" Type="http://schemas.openxmlformats.org/officeDocument/2006/relationships/header" Target="header19.xml"/><Relationship Id="rId50" Type="http://schemas.openxmlformats.org/officeDocument/2006/relationships/header" Target="header20.xml"/><Relationship Id="rId51" Type="http://schemas.openxmlformats.org/officeDocument/2006/relationships/footer" Target="footer19.xml"/><Relationship Id="rId52" Type="http://schemas.openxmlformats.org/officeDocument/2006/relationships/footer" Target="footer20.xml"/><Relationship Id="rId53" Type="http://schemas.openxmlformats.org/officeDocument/2006/relationships/header" Target="header21.xml"/><Relationship Id="rId54" Type="http://schemas.openxmlformats.org/officeDocument/2006/relationships/header" Target="header22.xml"/><Relationship Id="rId55" Type="http://schemas.openxmlformats.org/officeDocument/2006/relationships/footer" Target="footer21.xml"/><Relationship Id="rId56" Type="http://schemas.openxmlformats.org/officeDocument/2006/relationships/footer" Target="footer22.xml"/><Relationship Id="rId57" Type="http://schemas.openxmlformats.org/officeDocument/2006/relationships/header" Target="header23.xml"/><Relationship Id="rId58" Type="http://schemas.openxmlformats.org/officeDocument/2006/relationships/header" Target="header24.xml"/><Relationship Id="rId59" Type="http://schemas.openxmlformats.org/officeDocument/2006/relationships/footer" Target="footer23.xml"/><Relationship Id="rId60" Type="http://schemas.openxmlformats.org/officeDocument/2006/relationships/footer" Target="footer24.xml"/><Relationship Id="rId61" Type="http://schemas.openxmlformats.org/officeDocument/2006/relationships/header" Target="header25.xml"/><Relationship Id="rId62" Type="http://schemas.openxmlformats.org/officeDocument/2006/relationships/header" Target="header26.xml"/><Relationship Id="rId63" Type="http://schemas.openxmlformats.org/officeDocument/2006/relationships/footer" Target="footer25.xml"/><Relationship Id="rId64" Type="http://schemas.openxmlformats.org/officeDocument/2006/relationships/footer" Target="footer26.xml"/><Relationship Id="rId65" Type="http://schemas.openxmlformats.org/officeDocument/2006/relationships/header" Target="header27.xml"/><Relationship Id="rId66" Type="http://schemas.openxmlformats.org/officeDocument/2006/relationships/header" Target="header28.xml"/><Relationship Id="rId67" Type="http://schemas.openxmlformats.org/officeDocument/2006/relationships/footer" Target="footer27.xml"/><Relationship Id="rId68" Type="http://schemas.openxmlformats.org/officeDocument/2006/relationships/footer" Target="footer28.xml"/><Relationship Id="rId69" Type="http://schemas.openxmlformats.org/officeDocument/2006/relationships/hyperlink" Target="http://www.riotormes.com/" TargetMode="External"/><Relationship Id="rId70" Type="http://schemas.openxmlformats.org/officeDocument/2006/relationships/hyperlink" Target="mailto:37013341@educa.jcyl.es" TargetMode="External"/><Relationship Id="rId71" Type="http://schemas.openxmlformats.org/officeDocument/2006/relationships/header" Target="header29.xml"/><Relationship Id="rId72" Type="http://schemas.openxmlformats.org/officeDocument/2006/relationships/header" Target="header30.xml"/><Relationship Id="rId73" Type="http://schemas.openxmlformats.org/officeDocument/2006/relationships/footer" Target="footer29.xml"/><Relationship Id="rId74" Type="http://schemas.openxmlformats.org/officeDocument/2006/relationships/footer" Target="footer30.xml"/><Relationship Id="rId75" Type="http://schemas.openxmlformats.org/officeDocument/2006/relationships/header" Target="header31.xml"/><Relationship Id="rId76" Type="http://schemas.openxmlformats.org/officeDocument/2006/relationships/header" Target="header32.xml"/><Relationship Id="rId77" Type="http://schemas.openxmlformats.org/officeDocument/2006/relationships/footer" Target="footer31.xml"/><Relationship Id="rId78" Type="http://schemas.openxmlformats.org/officeDocument/2006/relationships/footer" Target="footer32.xml"/><Relationship Id="rId79" Type="http://schemas.openxmlformats.org/officeDocument/2006/relationships/header" Target="header33.xml"/><Relationship Id="rId80" Type="http://schemas.openxmlformats.org/officeDocument/2006/relationships/header" Target="header34.xml"/><Relationship Id="rId81" Type="http://schemas.openxmlformats.org/officeDocument/2006/relationships/footer" Target="footer33.xml"/><Relationship Id="rId82" Type="http://schemas.openxmlformats.org/officeDocument/2006/relationships/footer" Target="footer34.xml"/><Relationship Id="rId83" Type="http://schemas.openxmlformats.org/officeDocument/2006/relationships/header" Target="header35.xml"/><Relationship Id="rId84" Type="http://schemas.openxmlformats.org/officeDocument/2006/relationships/header" Target="header36.xml"/><Relationship Id="rId85" Type="http://schemas.openxmlformats.org/officeDocument/2006/relationships/footer" Target="footer35.xml"/><Relationship Id="rId86" Type="http://schemas.openxmlformats.org/officeDocument/2006/relationships/footer" Target="footer36.xml"/><Relationship Id="rId87" Type="http://schemas.openxmlformats.org/officeDocument/2006/relationships/header" Target="header37.xml"/><Relationship Id="rId88" Type="http://schemas.openxmlformats.org/officeDocument/2006/relationships/header" Target="header38.xml"/><Relationship Id="rId89" Type="http://schemas.openxmlformats.org/officeDocument/2006/relationships/footer" Target="footer37.xml"/><Relationship Id="rId90" Type="http://schemas.openxmlformats.org/officeDocument/2006/relationships/footer" Target="footer38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31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3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5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7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9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LibreOffice/24.2.7.2$Linux_X86_64 LibreOffice_project/420$Build-2</Application>
  <AppVersion>15.0000</AppVersion>
  <Pages>54</Pages>
  <Words>10573</Words>
  <Characters>59464</Characters>
  <CharactersWithSpaces>70309</CharactersWithSpaces>
  <Paragraphs>1281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2025-02-02T16:46:00Z</dcterms:created>
  <dc:creator>Conchi Gonzalez Gutierrez</dc:creator>
  <dc:description/>
  <dc:language>es-ES</dc:language>
  <cp:lastModifiedBy/>
  <dcterms:modified xsi:type="dcterms:W3CDTF">2025-02-09T09:33:45Z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